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2F4B1406" w:rsidR="00CB60F5" w:rsidRPr="00CB60F5" w:rsidRDefault="005E2CEB" w:rsidP="00CB60F5">
            <w:pPr>
              <w:widowControl w:val="0"/>
              <w:autoSpaceDE w:val="0"/>
              <w:autoSpaceDN w:val="0"/>
              <w:adjustRightInd w:val="0"/>
              <w:spacing w:before="280" w:after="280" w:line="226" w:lineRule="auto"/>
              <w:jc w:val="center"/>
              <w:rPr>
                <w:b/>
                <w:bCs/>
                <w:spacing w:val="28"/>
                <w:kern w:val="1"/>
                <w:sz w:val="34"/>
                <w:szCs w:val="34"/>
              </w:rPr>
            </w:pPr>
            <w:r w:rsidRPr="005E2CEB">
              <w:rPr>
                <w:b/>
                <w:bCs/>
                <w:spacing w:val="28"/>
                <w:kern w:val="1"/>
                <w:sz w:val="34"/>
                <w:szCs w:val="34"/>
              </w:rPr>
              <w:t>Music Genre Recognition Using Temporal Feature</w:t>
            </w:r>
            <w:r w:rsidR="00616CD5">
              <w:rPr>
                <w:b/>
                <w:bCs/>
                <w:spacing w:val="28"/>
                <w:kern w:val="1"/>
                <w:sz w:val="34"/>
                <w:szCs w:val="34"/>
              </w:rPr>
              <w:t>s</w:t>
            </w:r>
            <w:r w:rsidRPr="005E2CEB">
              <w:rPr>
                <w:b/>
                <w:bCs/>
                <w:spacing w:val="28"/>
                <w:kern w:val="1"/>
                <w:sz w:val="34"/>
                <w:szCs w:val="34"/>
              </w:rPr>
              <w:t xml:space="preserve">   </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06F170" w:rsidR="002D0824" w:rsidRDefault="00E60437">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Pr="00E60437">
        <w:rPr>
          <w:b/>
          <w:bCs/>
          <w:spacing w:val="5"/>
          <w:kern w:val="1"/>
        </w:rPr>
        <w:t>Jivjot</w:t>
      </w:r>
      <w:proofErr w:type="spellEnd"/>
      <w:r w:rsidRPr="00E60437">
        <w:rPr>
          <w:b/>
          <w:bCs/>
          <w:spacing w:val="5"/>
          <w:kern w:val="1"/>
        </w:rPr>
        <w:t xml:space="preserve"> Singh</w:t>
      </w:r>
      <w:r w:rsidR="002D0824">
        <w:rPr>
          <w:b/>
          <w:bCs/>
          <w:spacing w:val="5"/>
          <w:kern w:val="1"/>
          <w:vertAlign w:val="superscript"/>
        </w:rPr>
        <w:tab/>
      </w:r>
      <w:proofErr w:type="spellStart"/>
      <w:r w:rsidRPr="00E60437">
        <w:rPr>
          <w:b/>
          <w:bCs/>
          <w:spacing w:val="5"/>
          <w:kern w:val="1"/>
        </w:rPr>
        <w:t>Mangesh</w:t>
      </w:r>
      <w:proofErr w:type="spellEnd"/>
      <w:r w:rsidRPr="00E60437">
        <w:rPr>
          <w:b/>
          <w:bCs/>
          <w:spacing w:val="5"/>
          <w:kern w:val="1"/>
          <w:vertAlign w:val="superscript"/>
        </w:rPr>
        <w:t xml:space="preserve"> </w:t>
      </w:r>
      <w:proofErr w:type="spellStart"/>
      <w:r w:rsidRPr="00E60437">
        <w:rPr>
          <w:b/>
          <w:bCs/>
          <w:spacing w:val="5"/>
          <w:kern w:val="1"/>
        </w:rPr>
        <w:t>Bhangare</w:t>
      </w:r>
      <w:proofErr w:type="spellEnd"/>
    </w:p>
    <w:p w14:paraId="3A5177DF" w14:textId="2EF31AD9"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w:t>
      </w:r>
      <w:r w:rsidR="00B7200B">
        <w:rPr>
          <w:spacing w:val="5"/>
          <w:kern w:val="1"/>
        </w:rPr>
        <w:t xml:space="preserve"> of Computing</w:t>
      </w:r>
      <w:r w:rsidR="00E60437">
        <w:rPr>
          <w:spacing w:val="5"/>
          <w:kern w:val="1"/>
        </w:rPr>
        <w:t xml:space="preserve"> Science</w:t>
      </w:r>
      <w:r w:rsidR="00E60437">
        <w:rPr>
          <w:spacing w:val="5"/>
          <w:kern w:val="1"/>
        </w:rPr>
        <w:tab/>
        <w:t>Department of Computer Science</w:t>
      </w:r>
    </w:p>
    <w:p w14:paraId="0885DF1E" w14:textId="5C636818" w:rsidR="00E60437" w:rsidRPr="00E60437" w:rsidRDefault="00E60437">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Simon Fraser University</w:t>
      </w:r>
      <w:r>
        <w:rPr>
          <w:spacing w:val="5"/>
          <w:kern w:val="1"/>
        </w:rPr>
        <w:tab/>
        <w:t>Simon Fraser University</w:t>
      </w:r>
    </w:p>
    <w:p w14:paraId="57543352" w14:textId="0D2DC6D7" w:rsidR="00CB60F5"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6" w:history="1">
        <w:r w:rsidR="00E60437">
          <w:rPr>
            <w:rStyle w:val="Hyperlink"/>
            <w:i/>
            <w:iCs/>
            <w:spacing w:val="5"/>
            <w:kern w:val="1"/>
          </w:rPr>
          <w:t>jivjots@sfu.ca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7" w:history="1">
        <w:r w:rsidR="00E60437">
          <w:rPr>
            <w:rStyle w:val="Hyperlink"/>
            <w:i/>
            <w:iCs/>
            <w:spacing w:val="5"/>
            <w:kern w:val="1"/>
          </w:rPr>
          <w:t>mbhangar@sfu.ca</w:t>
        </w:r>
      </w:hyperlink>
    </w:p>
    <w:p w14:paraId="0B276A54" w14:textId="5441A36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14B806A9" w14:textId="1420FDAB" w:rsidR="002D0824" w:rsidRDefault="001F0DBB">
      <w:pPr>
        <w:widowControl w:val="0"/>
        <w:tabs>
          <w:tab w:val="center" w:pos="1530"/>
          <w:tab w:val="center" w:pos="3600"/>
          <w:tab w:val="center" w:pos="5670"/>
        </w:tabs>
        <w:autoSpaceDE w:val="0"/>
        <w:autoSpaceDN w:val="0"/>
        <w:adjustRightInd w:val="0"/>
        <w:spacing w:line="226" w:lineRule="auto"/>
        <w:jc w:val="both"/>
        <w:rPr>
          <w:b/>
          <w:bCs/>
          <w:spacing w:val="5"/>
          <w:kern w:val="1"/>
        </w:rPr>
      </w:pPr>
      <w:r>
        <w:rPr>
          <w:b/>
          <w:bCs/>
          <w:spacing w:val="5"/>
          <w:kern w:val="1"/>
        </w:rPr>
        <w:t xml:space="preserve">                          </w:t>
      </w:r>
      <w:r w:rsidR="00E60437">
        <w:rPr>
          <w:b/>
          <w:bCs/>
          <w:spacing w:val="5"/>
          <w:kern w:val="1"/>
        </w:rPr>
        <w:tab/>
      </w:r>
      <w:r>
        <w:rPr>
          <w:b/>
          <w:bCs/>
          <w:spacing w:val="5"/>
          <w:kern w:val="1"/>
        </w:rPr>
        <w:t xml:space="preserve">            </w:t>
      </w:r>
      <w:r w:rsidR="00E60437" w:rsidRPr="00E60437">
        <w:rPr>
          <w:b/>
          <w:bCs/>
          <w:spacing w:val="5"/>
          <w:kern w:val="1"/>
        </w:rPr>
        <w:t>Anuj Issar</w:t>
      </w:r>
      <w:r w:rsidR="00E60437">
        <w:rPr>
          <w:b/>
          <w:bCs/>
          <w:spacing w:val="5"/>
          <w:kern w:val="1"/>
        </w:rPr>
        <w:tab/>
        <w:t xml:space="preserve">                    </w:t>
      </w:r>
      <w:r>
        <w:rPr>
          <w:b/>
          <w:bCs/>
          <w:spacing w:val="5"/>
          <w:kern w:val="1"/>
        </w:rPr>
        <w:t xml:space="preserve">              </w:t>
      </w:r>
      <w:proofErr w:type="spellStart"/>
      <w:r w:rsidR="00E60437" w:rsidRPr="00E60437">
        <w:rPr>
          <w:b/>
          <w:bCs/>
          <w:spacing w:val="5"/>
          <w:kern w:val="1"/>
        </w:rPr>
        <w:t>Bikramdeep</w:t>
      </w:r>
      <w:proofErr w:type="spellEnd"/>
      <w:r w:rsidR="00E60437" w:rsidRPr="00E60437">
        <w:rPr>
          <w:b/>
          <w:bCs/>
          <w:spacing w:val="5"/>
          <w:kern w:val="1"/>
        </w:rPr>
        <w:t xml:space="preserve"> Singh             </w:t>
      </w:r>
      <w:r w:rsidR="00E60437">
        <w:rPr>
          <w:b/>
          <w:bCs/>
          <w:spacing w:val="5"/>
          <w:kern w:val="1"/>
        </w:rPr>
        <w:tab/>
      </w:r>
    </w:p>
    <w:p w14:paraId="72E44AAC" w14:textId="1C25F18C"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sidRPr="00E60437">
        <w:rPr>
          <w:spacing w:val="5"/>
          <w:kern w:val="1"/>
        </w:rPr>
        <w:t xml:space="preserve">Department of </w:t>
      </w:r>
      <w:r w:rsidR="00B7200B">
        <w:rPr>
          <w:spacing w:val="5"/>
          <w:kern w:val="1"/>
        </w:rPr>
        <w:t>Computing</w:t>
      </w:r>
      <w:r w:rsidRPr="00E60437">
        <w:rPr>
          <w:spacing w:val="5"/>
          <w:kern w:val="1"/>
        </w:rPr>
        <w:t xml:space="preserve"> Science</w:t>
      </w:r>
      <w:r>
        <w:rPr>
          <w:spacing w:val="5"/>
          <w:kern w:val="1"/>
        </w:rPr>
        <w:t xml:space="preserve">   </w:t>
      </w:r>
      <w:r w:rsidR="001F0DBB">
        <w:rPr>
          <w:spacing w:val="5"/>
          <w:kern w:val="1"/>
        </w:rPr>
        <w:t xml:space="preserve">   </w:t>
      </w:r>
      <w:r>
        <w:rPr>
          <w:spacing w:val="5"/>
          <w:kern w:val="1"/>
        </w:rPr>
        <w:tab/>
      </w:r>
      <w:r w:rsidRPr="00E60437">
        <w:rPr>
          <w:spacing w:val="5"/>
          <w:kern w:val="1"/>
        </w:rPr>
        <w:t>Department of Computer Science</w:t>
      </w:r>
    </w:p>
    <w:p w14:paraId="3B119B0D" w14:textId="4B111881" w:rsidR="002D0824" w:rsidRDefault="00E60437">
      <w:pPr>
        <w:widowControl w:val="0"/>
        <w:tabs>
          <w:tab w:val="center" w:pos="1530"/>
          <w:tab w:val="center" w:pos="3600"/>
          <w:tab w:val="center" w:pos="5670"/>
        </w:tabs>
        <w:autoSpaceDE w:val="0"/>
        <w:autoSpaceDN w:val="0"/>
        <w:adjustRightInd w:val="0"/>
        <w:spacing w:line="226" w:lineRule="auto"/>
        <w:jc w:val="both"/>
        <w:rPr>
          <w:spacing w:val="5"/>
          <w:kern w:val="1"/>
        </w:rPr>
      </w:pPr>
      <w:r>
        <w:rPr>
          <w:spacing w:val="5"/>
          <w:kern w:val="1"/>
        </w:rPr>
        <w:tab/>
      </w:r>
      <w:r w:rsidR="001F0DBB">
        <w:rPr>
          <w:spacing w:val="5"/>
          <w:kern w:val="1"/>
        </w:rPr>
        <w:t xml:space="preserve">                           </w:t>
      </w:r>
      <w:r>
        <w:rPr>
          <w:spacing w:val="5"/>
          <w:kern w:val="1"/>
        </w:rPr>
        <w:t>Simon Fraser University</w:t>
      </w:r>
      <w:r>
        <w:rPr>
          <w:spacing w:val="5"/>
          <w:kern w:val="1"/>
        </w:rPr>
        <w:tab/>
        <w:t xml:space="preserve">      </w:t>
      </w:r>
      <w:r w:rsidR="001F0DBB">
        <w:rPr>
          <w:spacing w:val="5"/>
          <w:kern w:val="1"/>
        </w:rPr>
        <w:t xml:space="preserve">               </w:t>
      </w:r>
      <w:r>
        <w:rPr>
          <w:spacing w:val="5"/>
          <w:kern w:val="1"/>
        </w:rPr>
        <w:t>Simon Fraser University</w:t>
      </w:r>
      <w:r>
        <w:rPr>
          <w:spacing w:val="5"/>
          <w:kern w:val="1"/>
        </w:rPr>
        <w:tab/>
      </w:r>
    </w:p>
    <w:p w14:paraId="2D761139" w14:textId="59A5E512" w:rsidR="002D0824" w:rsidRDefault="002D0824">
      <w:pPr>
        <w:widowControl w:val="0"/>
        <w:tabs>
          <w:tab w:val="center" w:pos="1530"/>
          <w:tab w:val="center" w:pos="3600"/>
          <w:tab w:val="center" w:pos="5670"/>
        </w:tabs>
        <w:autoSpaceDE w:val="0"/>
        <w:autoSpaceDN w:val="0"/>
        <w:adjustRightInd w:val="0"/>
        <w:spacing w:line="226" w:lineRule="auto"/>
        <w:jc w:val="both"/>
        <w:rPr>
          <w:i/>
          <w:iCs/>
          <w:spacing w:val="5"/>
          <w:kern w:val="1"/>
        </w:rPr>
      </w:pPr>
      <w:r>
        <w:rPr>
          <w:spacing w:val="5"/>
          <w:kern w:val="1"/>
        </w:rPr>
        <w:tab/>
      </w:r>
      <w:r w:rsidR="001F0DBB">
        <w:rPr>
          <w:spacing w:val="5"/>
          <w:kern w:val="1"/>
        </w:rPr>
        <w:t xml:space="preserve">                                    </w:t>
      </w:r>
      <w:hyperlink r:id="rId8" w:history="1">
        <w:r w:rsidR="00E60437">
          <w:rPr>
            <w:rStyle w:val="Hyperlink"/>
            <w:i/>
            <w:iCs/>
            <w:spacing w:val="5"/>
            <w:kern w:val="1"/>
          </w:rPr>
          <w:t>aissar@sfu.ca</w:t>
        </w:r>
      </w:hyperlink>
      <w:r w:rsidR="00E60437">
        <w:rPr>
          <w:i/>
          <w:iCs/>
          <w:spacing w:val="5"/>
          <w:kern w:val="1"/>
        </w:rPr>
        <w:t xml:space="preserve">  </w:t>
      </w:r>
      <w:r w:rsidR="001F0DBB">
        <w:rPr>
          <w:i/>
          <w:iCs/>
          <w:spacing w:val="5"/>
          <w:kern w:val="1"/>
        </w:rPr>
        <w:t xml:space="preserve">                     </w:t>
      </w:r>
      <w:r w:rsidR="00E60437">
        <w:rPr>
          <w:i/>
          <w:iCs/>
          <w:spacing w:val="5"/>
          <w:kern w:val="1"/>
        </w:rPr>
        <w:t xml:space="preserve">          </w:t>
      </w:r>
      <w:hyperlink r:id="rId9" w:history="1">
        <w:r w:rsidR="00E60437">
          <w:rPr>
            <w:rStyle w:val="Hyperlink"/>
            <w:i/>
            <w:iCs/>
            <w:spacing w:val="5"/>
            <w:kern w:val="1"/>
          </w:rPr>
          <w:t>bsa61@sfu.ca</w:t>
        </w:r>
      </w:hyperlink>
    </w:p>
    <w:p w14:paraId="257F86D5" w14:textId="3EA68FD4" w:rsidR="002D0824" w:rsidRDefault="002D0824">
      <w:pPr>
        <w:widowControl w:val="0"/>
        <w:tabs>
          <w:tab w:val="center" w:pos="1530"/>
          <w:tab w:val="center" w:pos="3600"/>
          <w:tab w:val="center" w:pos="5670"/>
        </w:tabs>
        <w:autoSpaceDE w:val="0"/>
        <w:autoSpaceDN w:val="0"/>
        <w:adjustRightInd w:val="0"/>
        <w:spacing w:line="226" w:lineRule="auto"/>
        <w:jc w:val="both"/>
        <w:rPr>
          <w:spacing w:val="5"/>
          <w:kern w:val="1"/>
        </w:rPr>
      </w:pPr>
      <w:r>
        <w:rPr>
          <w:i/>
          <w:iCs/>
          <w:spacing w:val="5"/>
          <w:kern w:val="1"/>
        </w:rPr>
        <w:tab/>
      </w:r>
      <w:r w:rsidR="00E60437">
        <w:rPr>
          <w:spacing w:val="5"/>
          <w:kern w:val="1"/>
        </w:rPr>
        <w:tab/>
      </w:r>
      <w:r w:rsidR="00E60437">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6A23A656" w14:textId="194E2C38" w:rsidR="002D0824" w:rsidRDefault="00356904">
      <w:pPr>
        <w:widowControl w:val="0"/>
        <w:autoSpaceDE w:val="0"/>
        <w:autoSpaceDN w:val="0"/>
        <w:adjustRightInd w:val="0"/>
        <w:spacing w:before="120" w:after="100" w:line="226" w:lineRule="auto"/>
        <w:ind w:left="720" w:right="720"/>
        <w:jc w:val="both"/>
        <w:rPr>
          <w:spacing w:val="5"/>
          <w:kern w:val="1"/>
        </w:rPr>
      </w:pPr>
      <w:r w:rsidRPr="00356904">
        <w:rPr>
          <w:spacing w:val="5"/>
          <w:kern w:val="1"/>
        </w:rPr>
        <w:t xml:space="preserve">This project presents an approach for the music genre classification problem. The proposed approach uses temporal feature vector and weighted voting to improve the prediction accuracy. Classical machine learning </w:t>
      </w:r>
      <w:proofErr w:type="gramStart"/>
      <w:r w:rsidRPr="00356904">
        <w:rPr>
          <w:spacing w:val="5"/>
          <w:kern w:val="1"/>
        </w:rPr>
        <w:t>algorithms</w:t>
      </w:r>
      <w:proofErr w:type="gramEnd"/>
      <w:r w:rsidRPr="00356904">
        <w:rPr>
          <w:spacing w:val="5"/>
          <w:kern w:val="1"/>
        </w:rPr>
        <w:t xml:space="preserve"> such as </w:t>
      </w:r>
      <w:proofErr w:type="spellStart"/>
      <w:r w:rsidRPr="00356904">
        <w:rPr>
          <w:spacing w:val="5"/>
          <w:kern w:val="1"/>
        </w:rPr>
        <w:t>Naïve-Bayes</w:t>
      </w:r>
      <w:proofErr w:type="spellEnd"/>
      <w:r w:rsidRPr="00356904">
        <w:rPr>
          <w:spacing w:val="5"/>
          <w:kern w:val="1"/>
        </w:rPr>
        <w:t xml:space="preserve">, k Nearest-Neighbors, and Support Vector Machines are employed and weighted voting procedures were employed in order to </w:t>
      </w:r>
      <w:r w:rsidR="00B73103">
        <w:rPr>
          <w:spacing w:val="5"/>
          <w:kern w:val="1"/>
        </w:rPr>
        <w:t>enhance</w:t>
      </w:r>
      <w:r w:rsidRPr="00356904">
        <w:rPr>
          <w:spacing w:val="5"/>
          <w:kern w:val="1"/>
        </w:rPr>
        <w:t xml:space="preserve"> final prediction results. Experiments were carried out on a dataset obtained from Music Analysis, Retrieval and Synthesis for Audio Signals (MARSYAS) which is an open source software framework and data collection of audio files. The dataset contains 1,000 audio files categorized in 10 musical genres. Experimental results show that the proposed ensemble approach produces better results than the ones obtained from individual classifiers.</w:t>
      </w:r>
      <w:r w:rsidR="00F57BFB">
        <w:rPr>
          <w:spacing w:val="5"/>
          <w:kern w:val="1"/>
        </w:rPr>
        <w:t xml:space="preserve"> </w:t>
      </w:r>
    </w:p>
    <w:p w14:paraId="7EA40D6B" w14:textId="77777777" w:rsidR="00356904" w:rsidRDefault="00356904">
      <w:pPr>
        <w:widowControl w:val="0"/>
        <w:autoSpaceDE w:val="0"/>
        <w:autoSpaceDN w:val="0"/>
        <w:adjustRightInd w:val="0"/>
        <w:spacing w:before="120" w:after="100" w:line="226" w:lineRule="auto"/>
        <w:ind w:left="720" w:right="720"/>
        <w:jc w:val="both"/>
        <w:rPr>
          <w:spacing w:val="5"/>
          <w:kern w:val="1"/>
        </w:rPr>
      </w:pPr>
    </w:p>
    <w:p w14:paraId="74B1283A" w14:textId="7DA5BC36"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FC0B2E">
        <w:rPr>
          <w:b/>
          <w:bCs/>
          <w:spacing w:val="24"/>
          <w:kern w:val="1"/>
          <w:sz w:val="24"/>
          <w:szCs w:val="24"/>
        </w:rPr>
        <w:t>Introduction</w:t>
      </w:r>
    </w:p>
    <w:p w14:paraId="06217A47" w14:textId="77777777" w:rsidR="002D0824" w:rsidRDefault="002D0824">
      <w:pPr>
        <w:widowControl w:val="0"/>
        <w:autoSpaceDE w:val="0"/>
        <w:autoSpaceDN w:val="0"/>
        <w:adjustRightInd w:val="0"/>
        <w:rPr>
          <w:spacing w:val="5"/>
          <w:kern w:val="1"/>
        </w:rPr>
      </w:pPr>
    </w:p>
    <w:p w14:paraId="7B65EF8E" w14:textId="76D0844A" w:rsidR="00FC0B2E" w:rsidRDefault="00972646" w:rsidP="00A058E9">
      <w:pPr>
        <w:widowControl w:val="0"/>
        <w:autoSpaceDE w:val="0"/>
        <w:autoSpaceDN w:val="0"/>
        <w:adjustRightInd w:val="0"/>
        <w:jc w:val="both"/>
        <w:rPr>
          <w:spacing w:val="5"/>
          <w:kern w:val="1"/>
        </w:rPr>
      </w:pPr>
      <w:r w:rsidRPr="00972646">
        <w:rPr>
          <w:spacing w:val="5"/>
          <w:kern w:val="1"/>
        </w:rPr>
        <w:t xml:space="preserve">Duke Ellington who once very wisely said: There are simply two kinds of music, good music and the other kind. The only yardstick by which the result should be judged is simply that of how it sounds. If it sounds </w:t>
      </w:r>
      <w:r w:rsidR="00853B35" w:rsidRPr="00972646">
        <w:rPr>
          <w:spacing w:val="5"/>
          <w:kern w:val="1"/>
        </w:rPr>
        <w:t>good,</w:t>
      </w:r>
      <w:r w:rsidRPr="00972646">
        <w:rPr>
          <w:spacing w:val="5"/>
          <w:kern w:val="1"/>
        </w:rPr>
        <w:t xml:space="preserve"> it's successful; if it doesn't it has failed. Exploring different genres of music is about wanting to know a little bit more about some of the things we humans can do, the feelings we didn't want to leave unsaid; the messages we’ve wanted to get across. Today </w:t>
      </w:r>
      <w:r w:rsidR="00853B35" w:rsidRPr="00972646">
        <w:rPr>
          <w:spacing w:val="5"/>
          <w:kern w:val="1"/>
        </w:rPr>
        <w:t>with</w:t>
      </w:r>
      <w:r w:rsidRPr="00972646">
        <w:rPr>
          <w:spacing w:val="5"/>
          <w:kern w:val="1"/>
        </w:rPr>
        <w:t xml:space="preserve"> the amount of music we have, automatic procedures capable of dealing with large amounts of music in digital formats are imperative, and Music Information Retrieval (MIR) has become an important research area. An important task in MIR is Music Genre Classification problem, music genres are categorical labels created by experts in order to identify the style of the music. The music genre is a descriptor that is largely used to organize collections of digital music. It is not only a crucial metadata in large music databases and electronic music distribution (EMD) [1].</w:t>
      </w:r>
    </w:p>
    <w:p w14:paraId="1E49C87E" w14:textId="4997216C" w:rsidR="00853B35" w:rsidRDefault="00853B35">
      <w:pPr>
        <w:widowControl w:val="0"/>
        <w:autoSpaceDE w:val="0"/>
        <w:autoSpaceDN w:val="0"/>
        <w:adjustRightInd w:val="0"/>
        <w:rPr>
          <w:spacing w:val="5"/>
          <w:kern w:val="1"/>
        </w:rPr>
      </w:pPr>
    </w:p>
    <w:p w14:paraId="061EA619" w14:textId="77777777" w:rsidR="00B73103" w:rsidRDefault="00853B35" w:rsidP="00A058E9">
      <w:pPr>
        <w:widowControl w:val="0"/>
        <w:autoSpaceDE w:val="0"/>
        <w:autoSpaceDN w:val="0"/>
        <w:adjustRightInd w:val="0"/>
        <w:jc w:val="both"/>
        <w:rPr>
          <w:spacing w:val="5"/>
          <w:kern w:val="1"/>
        </w:rPr>
      </w:pPr>
      <w:r>
        <w:rPr>
          <w:spacing w:val="5"/>
          <w:kern w:val="1"/>
        </w:rPr>
        <w:t xml:space="preserve">The music </w:t>
      </w:r>
      <w:r w:rsidRPr="00853B35">
        <w:rPr>
          <w:spacing w:val="5"/>
          <w:kern w:val="1"/>
        </w:rPr>
        <w:t>can be considered as a high-dimension</w:t>
      </w:r>
      <w:r>
        <w:rPr>
          <w:spacing w:val="5"/>
          <w:kern w:val="1"/>
        </w:rPr>
        <w:t>al digital time-variant signal and considering the amount of music data we have today, it is a good opportunity to automate music genre classification using temporal feature vectors.</w:t>
      </w:r>
      <w:r w:rsidR="006B4538">
        <w:rPr>
          <w:spacing w:val="5"/>
          <w:kern w:val="1"/>
        </w:rPr>
        <w:t xml:space="preserve"> </w:t>
      </w:r>
      <w:proofErr w:type="spellStart"/>
      <w:r w:rsidR="006B4538" w:rsidRPr="006B4538">
        <w:rPr>
          <w:spacing w:val="5"/>
          <w:kern w:val="1"/>
        </w:rPr>
        <w:t>Marsyas</w:t>
      </w:r>
      <w:proofErr w:type="spellEnd"/>
      <w:r w:rsidR="006B4538" w:rsidRPr="006B4538">
        <w:rPr>
          <w:spacing w:val="5"/>
          <w:kern w:val="1"/>
        </w:rPr>
        <w:t xml:space="preserve"> (Music Analysis, Retrieval and Synthesis for Audio Signals) is an open source software framework for audio processing with specific emphasis on Music Information Retrieval applications.</w:t>
      </w:r>
      <w:r w:rsidR="006B4538">
        <w:rPr>
          <w:spacing w:val="5"/>
          <w:kern w:val="1"/>
        </w:rPr>
        <w:t xml:space="preserve"> For feature extraction we are using </w:t>
      </w:r>
      <w:proofErr w:type="spellStart"/>
      <w:r w:rsidR="008631D1">
        <w:rPr>
          <w:spacing w:val="5"/>
          <w:kern w:val="1"/>
        </w:rPr>
        <w:t>Marsyas’s</w:t>
      </w:r>
      <w:proofErr w:type="spellEnd"/>
      <w:r w:rsidR="008631D1">
        <w:rPr>
          <w:spacing w:val="5"/>
          <w:kern w:val="1"/>
        </w:rPr>
        <w:t xml:space="preserve"> </w:t>
      </w:r>
      <w:proofErr w:type="spellStart"/>
      <w:r w:rsidR="008631D1">
        <w:rPr>
          <w:spacing w:val="5"/>
          <w:kern w:val="1"/>
        </w:rPr>
        <w:t>bextract</w:t>
      </w:r>
      <w:proofErr w:type="spellEnd"/>
      <w:r w:rsidR="008631D1">
        <w:rPr>
          <w:spacing w:val="5"/>
          <w:kern w:val="1"/>
        </w:rPr>
        <w:t xml:space="preserve"> library. [2]</w:t>
      </w:r>
      <w:r w:rsidR="0050393D">
        <w:rPr>
          <w:spacing w:val="5"/>
          <w:kern w:val="1"/>
        </w:rPr>
        <w:t xml:space="preserve">* </w:t>
      </w:r>
      <w:r w:rsidR="008631D1">
        <w:rPr>
          <w:spacing w:val="5"/>
          <w:kern w:val="1"/>
        </w:rPr>
        <w:t>‘</w:t>
      </w:r>
      <w:proofErr w:type="spellStart"/>
      <w:r w:rsidR="008631D1">
        <w:rPr>
          <w:spacing w:val="5"/>
          <w:kern w:val="1"/>
        </w:rPr>
        <w:t>B</w:t>
      </w:r>
      <w:r w:rsidR="008631D1" w:rsidRPr="008631D1">
        <w:rPr>
          <w:spacing w:val="5"/>
          <w:kern w:val="1"/>
        </w:rPr>
        <w:t>extract</w:t>
      </w:r>
      <w:proofErr w:type="spellEnd"/>
      <w:r w:rsidR="008631D1">
        <w:rPr>
          <w:spacing w:val="5"/>
          <w:kern w:val="1"/>
        </w:rPr>
        <w:t>’</w:t>
      </w:r>
      <w:r w:rsidR="008631D1" w:rsidRPr="008631D1">
        <w:rPr>
          <w:spacing w:val="5"/>
          <w:kern w:val="1"/>
        </w:rPr>
        <w:t xml:space="preserve"> is </w:t>
      </w:r>
      <w:r w:rsidR="00A134E4">
        <w:rPr>
          <w:spacing w:val="5"/>
          <w:kern w:val="1"/>
        </w:rPr>
        <w:t>executable</w:t>
      </w:r>
      <w:r w:rsidR="008631D1" w:rsidRPr="008631D1">
        <w:rPr>
          <w:spacing w:val="5"/>
          <w:kern w:val="1"/>
        </w:rPr>
        <w:t xml:space="preserve"> provided by </w:t>
      </w:r>
      <w:proofErr w:type="spellStart"/>
      <w:r w:rsidR="00A134E4">
        <w:rPr>
          <w:spacing w:val="5"/>
          <w:kern w:val="1"/>
        </w:rPr>
        <w:lastRenderedPageBreak/>
        <w:t>Marsyas</w:t>
      </w:r>
      <w:proofErr w:type="spellEnd"/>
      <w:r w:rsidR="00A134E4">
        <w:rPr>
          <w:spacing w:val="5"/>
          <w:kern w:val="1"/>
        </w:rPr>
        <w:t xml:space="preserve"> which </w:t>
      </w:r>
      <w:r w:rsidR="008631D1" w:rsidRPr="008631D1">
        <w:rPr>
          <w:spacing w:val="5"/>
          <w:kern w:val="1"/>
        </w:rPr>
        <w:t>can be used for complete feature extraction and classification e</w:t>
      </w:r>
      <w:r w:rsidR="00A134E4">
        <w:rPr>
          <w:spacing w:val="5"/>
          <w:kern w:val="1"/>
        </w:rPr>
        <w:t>xperiments with multiple files.</w:t>
      </w:r>
      <w:r w:rsidR="00B73103">
        <w:rPr>
          <w:spacing w:val="5"/>
          <w:kern w:val="1"/>
        </w:rPr>
        <w:t xml:space="preserve"> </w:t>
      </w:r>
    </w:p>
    <w:p w14:paraId="287D6431" w14:textId="77777777" w:rsidR="00B73103" w:rsidRDefault="00B73103" w:rsidP="008631D1">
      <w:pPr>
        <w:widowControl w:val="0"/>
        <w:autoSpaceDE w:val="0"/>
        <w:autoSpaceDN w:val="0"/>
        <w:adjustRightInd w:val="0"/>
        <w:rPr>
          <w:spacing w:val="5"/>
          <w:kern w:val="1"/>
        </w:rPr>
      </w:pPr>
    </w:p>
    <w:p w14:paraId="5C0D49D9" w14:textId="5A194F4C" w:rsidR="008631D1" w:rsidRPr="008631D1" w:rsidRDefault="00B73103" w:rsidP="00A058E9">
      <w:pPr>
        <w:widowControl w:val="0"/>
        <w:autoSpaceDE w:val="0"/>
        <w:autoSpaceDN w:val="0"/>
        <w:adjustRightInd w:val="0"/>
        <w:jc w:val="both"/>
        <w:rPr>
          <w:spacing w:val="5"/>
          <w:kern w:val="1"/>
        </w:rPr>
      </w:pPr>
      <w:r>
        <w:rPr>
          <w:spacing w:val="5"/>
          <w:kern w:val="1"/>
        </w:rPr>
        <w:t xml:space="preserve">The approach involves classical machine </w:t>
      </w:r>
      <w:r w:rsidRPr="00B73103">
        <w:rPr>
          <w:spacing w:val="5"/>
          <w:kern w:val="1"/>
        </w:rPr>
        <w:t xml:space="preserve">algorithms such as </w:t>
      </w:r>
      <w:proofErr w:type="spellStart"/>
      <w:r w:rsidRPr="00B73103">
        <w:rPr>
          <w:spacing w:val="5"/>
          <w:kern w:val="1"/>
        </w:rPr>
        <w:t>Naïve-Bayes</w:t>
      </w:r>
      <w:proofErr w:type="spellEnd"/>
      <w:r w:rsidRPr="00B73103">
        <w:rPr>
          <w:spacing w:val="5"/>
          <w:kern w:val="1"/>
        </w:rPr>
        <w:t xml:space="preserve">, k Nearest-Neighbors, and Support Vector Machines and </w:t>
      </w:r>
      <w:r>
        <w:rPr>
          <w:spacing w:val="5"/>
          <w:kern w:val="1"/>
        </w:rPr>
        <w:t xml:space="preserve">using </w:t>
      </w:r>
      <w:r w:rsidRPr="00B73103">
        <w:rPr>
          <w:spacing w:val="5"/>
          <w:kern w:val="1"/>
        </w:rPr>
        <w:t>weighted voting procedures to</w:t>
      </w:r>
      <w:r>
        <w:rPr>
          <w:spacing w:val="5"/>
          <w:kern w:val="1"/>
        </w:rPr>
        <w:t xml:space="preserve"> improve </w:t>
      </w:r>
      <w:r w:rsidRPr="00B73103">
        <w:rPr>
          <w:spacing w:val="5"/>
          <w:kern w:val="1"/>
        </w:rPr>
        <w:t>final prediction results.</w:t>
      </w:r>
      <w:r w:rsidR="003456AF">
        <w:rPr>
          <w:spacing w:val="5"/>
          <w:kern w:val="1"/>
        </w:rPr>
        <w:t xml:space="preserve"> </w:t>
      </w:r>
      <w:r w:rsidR="000D54BD">
        <w:rPr>
          <w:spacing w:val="5"/>
          <w:kern w:val="1"/>
        </w:rPr>
        <w:t>The Naïve Bayes is implemented with 10-fold cross validation using ‘e1071’ package in R</w:t>
      </w:r>
      <w:r w:rsidR="00FA05A7">
        <w:rPr>
          <w:spacing w:val="5"/>
          <w:kern w:val="1"/>
        </w:rPr>
        <w:t>. For Support Vector Machines, we have implemented ‘</w:t>
      </w:r>
      <w:proofErr w:type="spellStart"/>
      <w:r w:rsidR="00FA05A7">
        <w:rPr>
          <w:spacing w:val="5"/>
          <w:kern w:val="1"/>
        </w:rPr>
        <w:t>libSVM</w:t>
      </w:r>
      <w:proofErr w:type="spellEnd"/>
      <w:r w:rsidR="00FA05A7">
        <w:rPr>
          <w:spacing w:val="5"/>
          <w:kern w:val="1"/>
        </w:rPr>
        <w:t xml:space="preserve">’ with 10-fold cross validation. </w:t>
      </w:r>
      <w:r w:rsidR="00156818">
        <w:rPr>
          <w:spacing w:val="5"/>
          <w:kern w:val="1"/>
        </w:rPr>
        <w:t>The K-Nearest Neighbor is implemented with ‘</w:t>
      </w:r>
      <w:proofErr w:type="spellStart"/>
      <w:r w:rsidR="00156818">
        <w:rPr>
          <w:spacing w:val="5"/>
          <w:kern w:val="1"/>
        </w:rPr>
        <w:t>kkNN</w:t>
      </w:r>
      <w:proofErr w:type="spellEnd"/>
      <w:r w:rsidR="00156818">
        <w:rPr>
          <w:spacing w:val="5"/>
          <w:kern w:val="1"/>
        </w:rPr>
        <w:t>’ package of R.</w:t>
      </w:r>
    </w:p>
    <w:p w14:paraId="24AF60F7" w14:textId="48DDE906" w:rsidR="00853B35" w:rsidRDefault="00853B35">
      <w:pPr>
        <w:widowControl w:val="0"/>
        <w:autoSpaceDE w:val="0"/>
        <w:autoSpaceDN w:val="0"/>
        <w:adjustRightInd w:val="0"/>
        <w:rPr>
          <w:spacing w:val="5"/>
          <w:kern w:val="1"/>
        </w:rPr>
      </w:pPr>
    </w:p>
    <w:p w14:paraId="2912A33C" w14:textId="77777777" w:rsidR="005F5CD0" w:rsidRDefault="005F5CD0">
      <w:pPr>
        <w:widowControl w:val="0"/>
        <w:autoSpaceDE w:val="0"/>
        <w:autoSpaceDN w:val="0"/>
        <w:adjustRightInd w:val="0"/>
        <w:rPr>
          <w:spacing w:val="5"/>
          <w:kern w:val="1"/>
        </w:rPr>
      </w:pPr>
    </w:p>
    <w:p w14:paraId="4D5C9E41" w14:textId="77777777"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t>Style</w:t>
      </w:r>
    </w:p>
    <w:p w14:paraId="753000BF" w14:textId="2ECBE155"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Papers to be submitted to NIPS </w:t>
      </w:r>
      <w:r w:rsidR="008304B0">
        <w:rPr>
          <w:spacing w:val="5"/>
          <w:kern w:val="1"/>
        </w:rPr>
        <w:t>2015</w:t>
      </w:r>
      <w:r>
        <w:rPr>
          <w:spacing w:val="5"/>
          <w:kern w:val="1"/>
        </w:rPr>
        <w:t xml:space="preserve"> must be prepared according to the instructions presented here. Papers may be only up to 8 pages long, including figures and references. Since 2009, an additional ninth page </w:t>
      </w:r>
      <w:r>
        <w:rPr>
          <w:i/>
          <w:iCs/>
          <w:spacing w:val="5"/>
          <w:kern w:val="1"/>
        </w:rPr>
        <w:t xml:space="preserve">containing only cited references </w:t>
      </w:r>
      <w:r>
        <w:rPr>
          <w:spacing w:val="5"/>
          <w:kern w:val="1"/>
        </w:rPr>
        <w:t>is allowed.  Papers that exceed nine pages will not be reviewed, or in any other way considered for presentation at the conference.</w:t>
      </w:r>
    </w:p>
    <w:p w14:paraId="4D99971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note that this year we have introduced automatic line number generation into the style file (for </w:t>
      </w:r>
      <w:proofErr w:type="spellStart"/>
      <w:r>
        <w:rPr>
          <w:spacing w:val="5"/>
          <w:kern w:val="1"/>
        </w:rPr>
        <w:t>LaTeX</w:t>
      </w:r>
      <w:proofErr w:type="spellEnd"/>
      <w:r>
        <w:rPr>
          <w:spacing w:val="5"/>
          <w:kern w:val="1"/>
        </w:rPr>
        <w:t xml:space="preserve"> 2e </w:t>
      </w:r>
      <w:proofErr w:type="gramStart"/>
      <w:r>
        <w:rPr>
          <w:spacing w:val="5"/>
          <w:kern w:val="1"/>
        </w:rPr>
        <w:t>and  MS</w:t>
      </w:r>
      <w:proofErr w:type="gramEnd"/>
      <w:r>
        <w:rPr>
          <w:spacing w:val="5"/>
          <w:kern w:val="1"/>
        </w:rPr>
        <w:t xml:space="preserve"> Word versions). This is to help reviewers refer to specific lines of the paper when they make their comments. Please do NOT refer to these line numbers in your paper as they will be removed from the style file for the final version of accepted papers.</w:t>
      </w:r>
    </w:p>
    <w:p w14:paraId="1847644B" w14:textId="5F19EBD8"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margins in </w:t>
      </w:r>
      <w:r w:rsidR="008304B0">
        <w:rPr>
          <w:spacing w:val="5"/>
          <w:kern w:val="1"/>
        </w:rPr>
        <w:t>2015</w:t>
      </w:r>
      <w:r>
        <w:rPr>
          <w:spacing w:val="5"/>
          <w:kern w:val="1"/>
        </w:rPr>
        <w:t xml:space="preserve"> are the same as since 2007, which allow for ~ 15% more words in the paper compared to earlier years.  We are also again using double-blind reviewing.  Both of these require the use of new style files.</w:t>
      </w:r>
    </w:p>
    <w:p w14:paraId="05DF578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Authors are required to use the NIPS </w:t>
      </w:r>
      <w:proofErr w:type="spellStart"/>
      <w:r>
        <w:rPr>
          <w:spacing w:val="5"/>
          <w:kern w:val="1"/>
        </w:rPr>
        <w:t>LaTeX</w:t>
      </w:r>
      <w:proofErr w:type="spellEnd"/>
      <w:r>
        <w:rPr>
          <w:spacing w:val="5"/>
          <w:kern w:val="1"/>
        </w:rPr>
        <w:t xml:space="preserve"> or RTF (MS Word) style files obtainable at the NIPS website as indicated below. Please make sure you use the current files and not previous versions. Tweaking the style files may be grounds for rejection.  </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49EEE9AF" w14:textId="77777777" w:rsidR="002D0824" w:rsidRDefault="002D0824">
      <w:pPr>
        <w:widowControl w:val="0"/>
        <w:autoSpaceDE w:val="0"/>
        <w:autoSpaceDN w:val="0"/>
        <w:adjustRightInd w:val="0"/>
        <w:rPr>
          <w:b/>
          <w:bCs/>
          <w:spacing w:val="24"/>
          <w:kern w:val="1"/>
        </w:rPr>
      </w:pPr>
      <w:r>
        <w:rPr>
          <w:b/>
          <w:bCs/>
          <w:spacing w:val="24"/>
          <w:kern w:val="1"/>
        </w:rPr>
        <w:t xml:space="preserve">1.2 </w:t>
      </w:r>
      <w:r>
        <w:rPr>
          <w:b/>
          <w:bCs/>
          <w:spacing w:val="24"/>
          <w:kern w:val="1"/>
        </w:rPr>
        <w:tab/>
        <w:t>Retrieval of style files</w:t>
      </w:r>
    </w:p>
    <w:p w14:paraId="6D87BE1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0B95025B" w14:textId="77777777" w:rsidR="002D0824" w:rsidRDefault="002D0824">
      <w:pPr>
        <w:widowControl w:val="0"/>
        <w:autoSpaceDE w:val="0"/>
        <w:autoSpaceDN w:val="0"/>
        <w:adjustRightInd w:val="0"/>
        <w:spacing w:before="240" w:after="120" w:line="226" w:lineRule="auto"/>
        <w:jc w:val="center"/>
        <w:rPr>
          <w:spacing w:val="5"/>
          <w:kern w:val="1"/>
        </w:rPr>
      </w:pPr>
      <w:r>
        <w:rPr>
          <w:spacing w:val="5"/>
          <w:kern w:val="1"/>
        </w:rPr>
        <w:t>http://www.nips.cc/</w:t>
      </w:r>
    </w:p>
    <w:p w14:paraId="6E8809F0" w14:textId="14661DDE"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.pdf</w:t>
      </w:r>
      <w:r>
        <w:rPr>
          <w:spacing w:val="5"/>
          <w:kern w:val="1"/>
        </w:rPr>
        <w:t xml:space="preserve"> contains these instructions and illustrates the various formatting requirements that your NIPS paper must satisfy. </w:t>
      </w:r>
      <w:proofErr w:type="spellStart"/>
      <w:r>
        <w:rPr>
          <w:spacing w:val="5"/>
          <w:kern w:val="1"/>
        </w:rPr>
        <w:t>LaTeX</w:t>
      </w:r>
      <w:proofErr w:type="spellEnd"/>
      <w:r>
        <w:rPr>
          <w:spacing w:val="5"/>
          <w:kern w:val="1"/>
        </w:rPr>
        <w:t xml:space="preserve">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w:t>
      </w:r>
      <w:proofErr w:type="spellStart"/>
      <w:r>
        <w:rPr>
          <w:spacing w:val="5"/>
          <w:kern w:val="1"/>
        </w:rPr>
        <w:t>LaTeX</w:t>
      </w:r>
      <w:proofErr w:type="spellEnd"/>
      <w:r>
        <w:rPr>
          <w:spacing w:val="5"/>
          <w:kern w:val="1"/>
        </w:rPr>
        <w:t xml:space="preserve">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w:t>
      </w:r>
      <w:r w:rsidR="008304B0">
        <w:rPr>
          <w:rFonts w:ascii="Courier New Bold" w:hAnsi="Courier New Bold" w:cs="Courier New Bold"/>
          <w:b/>
          <w:bCs/>
          <w:spacing w:val="5"/>
          <w:kern w:val="1"/>
          <w:sz w:val="18"/>
          <w:szCs w:val="18"/>
        </w:rPr>
        <w:t>2015</w:t>
      </w:r>
      <w:r>
        <w:rPr>
          <w:rFonts w:ascii="Courier New Bold" w:hAnsi="Courier New Bold" w:cs="Courier New Bold"/>
          <w:b/>
          <w:bCs/>
          <w:spacing w:val="5"/>
          <w:kern w:val="1"/>
          <w:sz w:val="18"/>
          <w:szCs w:val="18"/>
        </w:rPr>
        <w:t>.rtf</w:t>
      </w:r>
      <w:r>
        <w:rPr>
          <w:spacing w:val="5"/>
          <w:kern w:val="1"/>
        </w:rPr>
        <w:t xml:space="preserve"> is provided as a shell for MS Word users.</w:t>
      </w:r>
    </w:p>
    <w:p w14:paraId="73F234D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t>General formatting instructions</w:t>
      </w:r>
    </w:p>
    <w:p w14:paraId="5EF698B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text must be confined within a rectangle 5.5 inches (33 picas) wide and 9 inches (54 picas) long. The left margin is 1.5 inches (9 picas). Use 10 point type with a vertical spacing of 11 points. Times New Roman is the preferred typeface throughout. Paragraphs are separated by ½ line space, with no indentation.</w:t>
      </w:r>
    </w:p>
    <w:p w14:paraId="354DEA5E"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Paper title is 17 point, initial caps/lower case, bold, centered between 2 horizontal rules. Top rule is 4 points thick and bottom rule is 1 point thick. Allow ¼ inch space above and below title to rules. All pages should start 1 inch (6 picas) from the top of the page.</w:t>
      </w:r>
    </w:p>
    <w:p w14:paraId="0924E6F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 version of the paper submitted for review should have "Anonymous Author(s)" as the author of the paper.  For the final version, authors’ names are set in boldface, and each name is centered above the corresponding address. The lead author’s name is to be listed first (left-most), and the co-authors’ names (if different address) are set to follow. If only one co-author, list both author and co-author side by side.</w:t>
      </w:r>
    </w:p>
    <w:p w14:paraId="67BDBB9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pay special attention to the instructions in section 4 regarding figures, tables, acknowledgements, and references.</w:t>
      </w:r>
    </w:p>
    <w:p w14:paraId="5C77DC70" w14:textId="77777777" w:rsidR="005F5CD0" w:rsidRDefault="005F5CD0" w:rsidP="005F5CD0">
      <w:pPr>
        <w:widowControl w:val="0"/>
        <w:autoSpaceDE w:val="0"/>
        <w:autoSpaceDN w:val="0"/>
        <w:adjustRightInd w:val="0"/>
        <w:rPr>
          <w:spacing w:val="5"/>
          <w:kern w:val="1"/>
        </w:rPr>
      </w:pPr>
    </w:p>
    <w:p w14:paraId="39BC14A0" w14:textId="200EC0C7" w:rsidR="008B53C8" w:rsidRDefault="005F5CD0">
      <w:pPr>
        <w:widowControl w:val="0"/>
        <w:autoSpaceDE w:val="0"/>
        <w:autoSpaceDN w:val="0"/>
        <w:adjustRightInd w:val="0"/>
        <w:rPr>
          <w:b/>
          <w:bCs/>
          <w:spacing w:val="24"/>
          <w:kern w:val="1"/>
          <w:sz w:val="24"/>
          <w:szCs w:val="24"/>
        </w:rPr>
      </w:pPr>
      <w:r>
        <w:rPr>
          <w:b/>
          <w:bCs/>
          <w:spacing w:val="24"/>
          <w:kern w:val="1"/>
          <w:sz w:val="24"/>
          <w:szCs w:val="24"/>
        </w:rPr>
        <w:t>3 Techniques</w:t>
      </w:r>
    </w:p>
    <w:p w14:paraId="33027F78" w14:textId="77777777" w:rsidR="008B53C8" w:rsidRDefault="008B53C8" w:rsidP="008B53C8">
      <w:pPr>
        <w:widowControl w:val="0"/>
        <w:autoSpaceDE w:val="0"/>
        <w:autoSpaceDN w:val="0"/>
        <w:adjustRightInd w:val="0"/>
        <w:rPr>
          <w:b/>
          <w:bCs/>
          <w:spacing w:val="24"/>
          <w:kern w:val="1"/>
        </w:rPr>
      </w:pPr>
    </w:p>
    <w:p w14:paraId="5B7329F6" w14:textId="467D7B34" w:rsidR="008B53C8" w:rsidRPr="008B53C8" w:rsidRDefault="008B53C8" w:rsidP="008B53C8">
      <w:pPr>
        <w:widowControl w:val="0"/>
        <w:autoSpaceDE w:val="0"/>
        <w:autoSpaceDN w:val="0"/>
        <w:adjustRightInd w:val="0"/>
        <w:rPr>
          <w:b/>
          <w:bCs/>
          <w:spacing w:val="24"/>
          <w:kern w:val="1"/>
        </w:rPr>
      </w:pPr>
      <w:r>
        <w:rPr>
          <w:b/>
          <w:bCs/>
          <w:spacing w:val="24"/>
          <w:kern w:val="1"/>
        </w:rPr>
        <w:t>3.1</w:t>
      </w:r>
      <w:r>
        <w:rPr>
          <w:b/>
          <w:bCs/>
          <w:spacing w:val="24"/>
          <w:kern w:val="1"/>
        </w:rPr>
        <w:t xml:space="preserve"> K-nearest neighbors</w:t>
      </w:r>
    </w:p>
    <w:p w14:paraId="45F4A994" w14:textId="77777777" w:rsidR="00667FD0" w:rsidRDefault="008B53C8">
      <w:pPr>
        <w:widowControl w:val="0"/>
        <w:autoSpaceDE w:val="0"/>
        <w:autoSpaceDN w:val="0"/>
        <w:adjustRightInd w:val="0"/>
        <w:spacing w:before="120" w:line="226" w:lineRule="auto"/>
        <w:jc w:val="both"/>
        <w:rPr>
          <w:spacing w:val="5"/>
          <w:kern w:val="1"/>
        </w:rPr>
      </w:pPr>
      <w:r>
        <w:rPr>
          <w:spacing w:val="5"/>
          <w:kern w:val="1"/>
        </w:rPr>
        <w:t xml:space="preserve">The first machine learning technique used is the simple K nearest neighbor. We used R library to implement the classifier. The results by the standard R library were </w:t>
      </w:r>
      <w:r w:rsidR="000065AC">
        <w:rPr>
          <w:spacing w:val="5"/>
          <w:kern w:val="1"/>
        </w:rPr>
        <w:t>not satisfactory</w:t>
      </w:r>
      <w:r>
        <w:rPr>
          <w:spacing w:val="5"/>
          <w:kern w:val="1"/>
        </w:rPr>
        <w:t>, and we tried the new KKNN, a li</w:t>
      </w:r>
      <w:r w:rsidR="000872C1">
        <w:rPr>
          <w:spacing w:val="5"/>
          <w:kern w:val="1"/>
        </w:rPr>
        <w:t>b</w:t>
      </w:r>
      <w:r>
        <w:rPr>
          <w:spacing w:val="5"/>
          <w:kern w:val="1"/>
        </w:rPr>
        <w:t xml:space="preserve">rary for weighted k-nearest </w:t>
      </w:r>
      <w:proofErr w:type="gramStart"/>
      <w:r>
        <w:rPr>
          <w:spacing w:val="5"/>
          <w:kern w:val="1"/>
        </w:rPr>
        <w:t>neighbors</w:t>
      </w:r>
      <w:proofErr w:type="gramEnd"/>
      <w:r>
        <w:rPr>
          <w:spacing w:val="5"/>
          <w:kern w:val="1"/>
        </w:rPr>
        <w:t xml:space="preserve"> classification.</w:t>
      </w:r>
      <w:r w:rsidR="002E66BD">
        <w:rPr>
          <w:spacing w:val="5"/>
          <w:kern w:val="1"/>
        </w:rPr>
        <w:t xml:space="preserve"> </w:t>
      </w:r>
    </w:p>
    <w:p w14:paraId="56EC427F" w14:textId="7C5AA82D" w:rsidR="008B53C8" w:rsidRDefault="00667FD0">
      <w:pPr>
        <w:widowControl w:val="0"/>
        <w:autoSpaceDE w:val="0"/>
        <w:autoSpaceDN w:val="0"/>
        <w:adjustRightInd w:val="0"/>
        <w:spacing w:before="120" w:line="226" w:lineRule="auto"/>
        <w:jc w:val="both"/>
        <w:rPr>
          <w:spacing w:val="5"/>
          <w:kern w:val="1"/>
        </w:rPr>
      </w:pPr>
      <w:r>
        <w:rPr>
          <w:spacing w:val="5"/>
          <w:kern w:val="1"/>
        </w:rPr>
        <w:t>The KKNN uses</w:t>
      </w:r>
      <w:r w:rsidR="000065AC">
        <w:rPr>
          <w:spacing w:val="5"/>
          <w:kern w:val="1"/>
        </w:rPr>
        <w:t xml:space="preserve"> the </w:t>
      </w:r>
      <w:proofErr w:type="spellStart"/>
      <w:r w:rsidR="000065AC">
        <w:rPr>
          <w:spacing w:val="5"/>
          <w:kern w:val="1"/>
        </w:rPr>
        <w:t>Minkowski</w:t>
      </w:r>
      <w:proofErr w:type="spellEnd"/>
      <w:r w:rsidR="000065AC">
        <w:rPr>
          <w:spacing w:val="5"/>
          <w:kern w:val="1"/>
        </w:rPr>
        <w:t xml:space="preserve"> distance to calculate the nearest neighbors</w:t>
      </w:r>
      <w:r>
        <w:rPr>
          <w:spacing w:val="5"/>
          <w:kern w:val="1"/>
        </w:rPr>
        <w:t xml:space="preserve"> of the given data point</w:t>
      </w:r>
      <w:r w:rsidR="000065AC">
        <w:rPr>
          <w:spacing w:val="5"/>
          <w:kern w:val="1"/>
        </w:rPr>
        <w:t xml:space="preserve">. </w:t>
      </w:r>
      <w:r>
        <w:rPr>
          <w:spacing w:val="5"/>
          <w:kern w:val="1"/>
        </w:rPr>
        <w:t>The library provides</w:t>
      </w:r>
      <w:r w:rsidR="002E66BD">
        <w:rPr>
          <w:spacing w:val="5"/>
          <w:kern w:val="1"/>
        </w:rPr>
        <w:t xml:space="preserve"> vario</w:t>
      </w:r>
      <w:r w:rsidR="007171AC">
        <w:rPr>
          <w:spacing w:val="5"/>
          <w:kern w:val="1"/>
        </w:rPr>
        <w:t>u</w:t>
      </w:r>
      <w:r w:rsidR="002E66BD">
        <w:rPr>
          <w:spacing w:val="5"/>
          <w:kern w:val="1"/>
        </w:rPr>
        <w:t xml:space="preserve">s </w:t>
      </w:r>
      <w:r>
        <w:rPr>
          <w:spacing w:val="5"/>
          <w:kern w:val="1"/>
        </w:rPr>
        <w:t xml:space="preserve">options for </w:t>
      </w:r>
      <w:r w:rsidR="002E66BD">
        <w:rPr>
          <w:spacing w:val="5"/>
          <w:kern w:val="1"/>
        </w:rPr>
        <w:t>kernels implementation</w:t>
      </w:r>
      <w:r w:rsidR="000065AC">
        <w:rPr>
          <w:spacing w:val="5"/>
          <w:kern w:val="1"/>
        </w:rPr>
        <w:t xml:space="preserve"> like </w:t>
      </w:r>
      <w:r w:rsidR="000065AC" w:rsidRPr="000065AC">
        <w:rPr>
          <w:spacing w:val="5"/>
          <w:kern w:val="1"/>
        </w:rPr>
        <w:t>"</w:t>
      </w:r>
      <w:proofErr w:type="spellStart"/>
      <w:r w:rsidR="000065AC" w:rsidRPr="000065AC">
        <w:rPr>
          <w:spacing w:val="5"/>
          <w:kern w:val="1"/>
        </w:rPr>
        <w:t>triweight</w:t>
      </w:r>
      <w:proofErr w:type="spellEnd"/>
      <w:r w:rsidR="000065AC" w:rsidRPr="000065AC">
        <w:rPr>
          <w:spacing w:val="5"/>
          <w:kern w:val="1"/>
        </w:rPr>
        <w:t>"</w:t>
      </w:r>
      <w:r w:rsidR="000065AC">
        <w:rPr>
          <w:spacing w:val="5"/>
          <w:kern w:val="1"/>
        </w:rPr>
        <w:t>, "cos", "</w:t>
      </w:r>
      <w:proofErr w:type="spellStart"/>
      <w:r w:rsidR="000065AC">
        <w:rPr>
          <w:spacing w:val="5"/>
          <w:kern w:val="1"/>
        </w:rPr>
        <w:t>inv</w:t>
      </w:r>
      <w:proofErr w:type="spellEnd"/>
      <w:r w:rsidR="000065AC">
        <w:rPr>
          <w:spacing w:val="5"/>
          <w:kern w:val="1"/>
        </w:rPr>
        <w:t>", "</w:t>
      </w:r>
      <w:proofErr w:type="spellStart"/>
      <w:r w:rsidR="000065AC">
        <w:rPr>
          <w:spacing w:val="5"/>
          <w:kern w:val="1"/>
        </w:rPr>
        <w:t>gaussian</w:t>
      </w:r>
      <w:proofErr w:type="spellEnd"/>
      <w:r w:rsidR="000065AC">
        <w:rPr>
          <w:spacing w:val="5"/>
          <w:kern w:val="1"/>
        </w:rPr>
        <w:t>"</w:t>
      </w:r>
      <w:r w:rsidR="002E66BD">
        <w:rPr>
          <w:spacing w:val="5"/>
          <w:kern w:val="1"/>
        </w:rPr>
        <w:t>,</w:t>
      </w:r>
      <w:r w:rsidR="000065AC">
        <w:rPr>
          <w:spacing w:val="5"/>
          <w:kern w:val="1"/>
        </w:rPr>
        <w:t xml:space="preserve"> our results were best for the Gaussian ker</w:t>
      </w:r>
      <w:r w:rsidR="00CA12B4">
        <w:rPr>
          <w:spacing w:val="5"/>
          <w:kern w:val="1"/>
        </w:rPr>
        <w:t>nel. We created a script to determ</w:t>
      </w:r>
      <w:r w:rsidR="00432A46">
        <w:rPr>
          <w:spacing w:val="5"/>
          <w:kern w:val="1"/>
        </w:rPr>
        <w:t>i</w:t>
      </w:r>
      <w:r w:rsidR="00CA12B4">
        <w:rPr>
          <w:spacing w:val="5"/>
          <w:kern w:val="1"/>
        </w:rPr>
        <w:t>ne the best kernel and the optimum number of neighbors for the implementation. The bet results were generated by using a Gaussian kernel with five neighbors.</w:t>
      </w:r>
    </w:p>
    <w:p w14:paraId="3B1FD1C1" w14:textId="77777777" w:rsidR="00E00F2E" w:rsidRDefault="00E00F2E" w:rsidP="00E00F2E">
      <w:pPr>
        <w:widowControl w:val="0"/>
        <w:autoSpaceDE w:val="0"/>
        <w:autoSpaceDN w:val="0"/>
        <w:adjustRightInd w:val="0"/>
        <w:rPr>
          <w:b/>
          <w:bCs/>
          <w:spacing w:val="24"/>
          <w:kern w:val="1"/>
        </w:rPr>
      </w:pPr>
    </w:p>
    <w:p w14:paraId="0397E887" w14:textId="773CCE89" w:rsidR="00E00F2E" w:rsidRPr="008B53C8" w:rsidRDefault="00E00F2E" w:rsidP="00E00F2E">
      <w:pPr>
        <w:widowControl w:val="0"/>
        <w:autoSpaceDE w:val="0"/>
        <w:autoSpaceDN w:val="0"/>
        <w:adjustRightInd w:val="0"/>
        <w:rPr>
          <w:b/>
          <w:bCs/>
          <w:spacing w:val="24"/>
          <w:kern w:val="1"/>
        </w:rPr>
      </w:pPr>
      <w:r>
        <w:rPr>
          <w:b/>
          <w:bCs/>
          <w:spacing w:val="24"/>
          <w:kern w:val="1"/>
        </w:rPr>
        <w:t>3.2</w:t>
      </w:r>
      <w:r>
        <w:rPr>
          <w:b/>
          <w:bCs/>
          <w:spacing w:val="24"/>
          <w:kern w:val="1"/>
        </w:rPr>
        <w:t xml:space="preserve"> </w:t>
      </w:r>
      <w:r w:rsidR="00B424D0">
        <w:rPr>
          <w:b/>
          <w:bCs/>
          <w:spacing w:val="24"/>
          <w:kern w:val="1"/>
        </w:rPr>
        <w:t>SVM</w:t>
      </w:r>
    </w:p>
    <w:p w14:paraId="7115029F" w14:textId="77777777" w:rsidR="007716D4"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Support Vector machines (SVM) are considered one of the best machine learning algorithm for multiclass </w:t>
      </w:r>
      <w:r w:rsidR="004615C5">
        <w:rPr>
          <w:spacing w:val="5"/>
          <w:kern w:val="1"/>
        </w:rPr>
        <w:t>classifications</w:t>
      </w:r>
      <w:r>
        <w:rPr>
          <w:spacing w:val="5"/>
          <w:kern w:val="1"/>
        </w:rPr>
        <w:t xml:space="preserve"> along with the neural netwo</w:t>
      </w:r>
      <w:r w:rsidR="0027771A">
        <w:rPr>
          <w:spacing w:val="5"/>
          <w:kern w:val="1"/>
        </w:rPr>
        <w:t>r</w:t>
      </w:r>
      <w:r>
        <w:rPr>
          <w:spacing w:val="5"/>
          <w:kern w:val="1"/>
        </w:rPr>
        <w:t xml:space="preserve">ks. Our dataset being small, SVM classifier was </w:t>
      </w:r>
      <w:r w:rsidR="008E2E83">
        <w:rPr>
          <w:spacing w:val="5"/>
          <w:kern w:val="1"/>
        </w:rPr>
        <w:t>expected</w:t>
      </w:r>
      <w:r>
        <w:rPr>
          <w:spacing w:val="5"/>
          <w:kern w:val="1"/>
        </w:rPr>
        <w:t xml:space="preserve"> to perform best among all the techniques used. </w:t>
      </w:r>
    </w:p>
    <w:p w14:paraId="51E5878A" w14:textId="17D2E9D9" w:rsidR="00E00F2E" w:rsidRDefault="00B424D0" w:rsidP="00E00F2E">
      <w:pPr>
        <w:widowControl w:val="0"/>
        <w:autoSpaceDE w:val="0"/>
        <w:autoSpaceDN w:val="0"/>
        <w:adjustRightInd w:val="0"/>
        <w:spacing w:before="120" w:line="226" w:lineRule="auto"/>
        <w:jc w:val="both"/>
        <w:rPr>
          <w:spacing w:val="5"/>
          <w:kern w:val="1"/>
        </w:rPr>
      </w:pPr>
      <w:r>
        <w:rPr>
          <w:spacing w:val="5"/>
          <w:kern w:val="1"/>
        </w:rPr>
        <w:t xml:space="preserve">The </w:t>
      </w:r>
      <w:proofErr w:type="spellStart"/>
      <w:r w:rsidR="00E71316">
        <w:rPr>
          <w:spacing w:val="5"/>
          <w:kern w:val="1"/>
        </w:rPr>
        <w:t>libsvm</w:t>
      </w:r>
      <w:proofErr w:type="spellEnd"/>
      <w:r w:rsidR="00E71316">
        <w:rPr>
          <w:spacing w:val="5"/>
          <w:kern w:val="1"/>
        </w:rPr>
        <w:t xml:space="preserve"> </w:t>
      </w:r>
      <w:r w:rsidR="007716D4">
        <w:rPr>
          <w:spacing w:val="5"/>
          <w:kern w:val="1"/>
        </w:rPr>
        <w:t xml:space="preserve">library </w:t>
      </w:r>
      <w:r w:rsidR="00E71316">
        <w:rPr>
          <w:spacing w:val="5"/>
          <w:kern w:val="1"/>
        </w:rPr>
        <w:t>is used to</w:t>
      </w:r>
      <w:r w:rsidR="005B789E">
        <w:rPr>
          <w:spacing w:val="5"/>
          <w:kern w:val="1"/>
        </w:rPr>
        <w:t xml:space="preserve"> implement the SVM </w:t>
      </w:r>
      <w:r w:rsidR="007716D4">
        <w:rPr>
          <w:spacing w:val="5"/>
          <w:kern w:val="1"/>
        </w:rPr>
        <w:t xml:space="preserve">classifier </w:t>
      </w:r>
      <w:r w:rsidR="005B789E">
        <w:rPr>
          <w:spacing w:val="5"/>
          <w:kern w:val="1"/>
        </w:rPr>
        <w:t xml:space="preserve">for the dataset. The </w:t>
      </w:r>
      <w:proofErr w:type="spellStart"/>
      <w:r w:rsidR="005B789E">
        <w:rPr>
          <w:spacing w:val="5"/>
          <w:kern w:val="1"/>
        </w:rPr>
        <w:t>libsvm</w:t>
      </w:r>
      <w:proofErr w:type="spellEnd"/>
      <w:r w:rsidR="005B789E">
        <w:rPr>
          <w:spacing w:val="5"/>
          <w:kern w:val="1"/>
        </w:rPr>
        <w:t xml:space="preserve"> uses the </w:t>
      </w:r>
      <w:r w:rsidR="007716D4">
        <w:rPr>
          <w:spacing w:val="5"/>
          <w:kern w:val="1"/>
        </w:rPr>
        <w:t>one vs one</w:t>
      </w:r>
      <w:r w:rsidR="005B789E">
        <w:rPr>
          <w:spacing w:val="5"/>
          <w:kern w:val="1"/>
        </w:rPr>
        <w:t xml:space="preserve"> classification for all the pairs possible to generate the multiclass classifier.</w:t>
      </w:r>
      <w:r w:rsidR="000F1B63">
        <w:rPr>
          <w:spacing w:val="5"/>
          <w:kern w:val="1"/>
        </w:rPr>
        <w:t xml:space="preserve"> Octave is used to implement the </w:t>
      </w:r>
      <w:proofErr w:type="spellStart"/>
      <w:r w:rsidR="000F1B63">
        <w:rPr>
          <w:spacing w:val="5"/>
          <w:kern w:val="1"/>
        </w:rPr>
        <w:t>libsvm</w:t>
      </w:r>
      <w:proofErr w:type="spellEnd"/>
      <w:r w:rsidR="000F1B63">
        <w:rPr>
          <w:spacing w:val="5"/>
          <w:kern w:val="1"/>
        </w:rPr>
        <w:t xml:space="preserve"> classifier. </w:t>
      </w:r>
      <w:r w:rsidR="003174FF">
        <w:rPr>
          <w:spacing w:val="5"/>
          <w:kern w:val="1"/>
        </w:rPr>
        <w:t xml:space="preserve">We </w:t>
      </w:r>
      <w:r w:rsidR="002E1E5E">
        <w:rPr>
          <w:spacing w:val="5"/>
          <w:kern w:val="1"/>
        </w:rPr>
        <w:t>used</w:t>
      </w:r>
      <w:r w:rsidR="00EE6513">
        <w:rPr>
          <w:spacing w:val="5"/>
          <w:kern w:val="1"/>
        </w:rPr>
        <w:t xml:space="preserve"> </w:t>
      </w:r>
      <w:r w:rsidR="002E1E5E">
        <w:rPr>
          <w:spacing w:val="5"/>
          <w:kern w:val="1"/>
        </w:rPr>
        <w:t xml:space="preserve">python </w:t>
      </w:r>
      <w:r w:rsidR="00EE6513">
        <w:rPr>
          <w:spacing w:val="5"/>
          <w:kern w:val="1"/>
        </w:rPr>
        <w:t xml:space="preserve">script </w:t>
      </w:r>
      <w:r w:rsidR="002E1E5E">
        <w:rPr>
          <w:spacing w:val="5"/>
          <w:kern w:val="1"/>
        </w:rPr>
        <w:t xml:space="preserve">grid.py, provided with the library </w:t>
      </w:r>
      <w:r w:rsidR="00EE6513">
        <w:rPr>
          <w:spacing w:val="5"/>
          <w:kern w:val="1"/>
        </w:rPr>
        <w:t xml:space="preserve">to find the optimal </w:t>
      </w:r>
      <w:r w:rsidR="000F1B63">
        <w:rPr>
          <w:spacing w:val="5"/>
          <w:kern w:val="1"/>
        </w:rPr>
        <w:t xml:space="preserve">parameters </w:t>
      </w:r>
      <w:r w:rsidR="00E751FD">
        <w:rPr>
          <w:spacing w:val="5"/>
          <w:kern w:val="1"/>
        </w:rPr>
        <w:t xml:space="preserve">for the radial kernel </w:t>
      </w:r>
      <w:r w:rsidR="00EE6513">
        <w:rPr>
          <w:spacing w:val="5"/>
          <w:kern w:val="1"/>
        </w:rPr>
        <w:t>to train the data</w:t>
      </w:r>
      <w:r w:rsidR="007716D4">
        <w:rPr>
          <w:spacing w:val="5"/>
          <w:kern w:val="1"/>
        </w:rPr>
        <w:t>. T</w:t>
      </w:r>
      <w:r w:rsidR="00EE6513">
        <w:rPr>
          <w:spacing w:val="5"/>
          <w:kern w:val="1"/>
        </w:rPr>
        <w:t>he parameter</w:t>
      </w:r>
      <w:r w:rsidR="007716D4">
        <w:rPr>
          <w:spacing w:val="5"/>
          <w:kern w:val="1"/>
        </w:rPr>
        <w:t>s</w:t>
      </w:r>
      <w:r w:rsidR="00EE6513">
        <w:rPr>
          <w:spacing w:val="5"/>
          <w:kern w:val="1"/>
        </w:rPr>
        <w:t xml:space="preserve"> for which t</w:t>
      </w:r>
      <w:r w:rsidR="007716D4">
        <w:rPr>
          <w:spacing w:val="5"/>
          <w:kern w:val="1"/>
        </w:rPr>
        <w:t>he validation set was lowest were used to create the final</w:t>
      </w:r>
      <w:r w:rsidR="00EE6513">
        <w:rPr>
          <w:spacing w:val="5"/>
          <w:kern w:val="1"/>
        </w:rPr>
        <w:t xml:space="preserve"> model.</w:t>
      </w:r>
    </w:p>
    <w:p w14:paraId="4CE57BC0" w14:textId="77777777" w:rsidR="002204E8" w:rsidRDefault="002204E8" w:rsidP="002204E8">
      <w:pPr>
        <w:widowControl w:val="0"/>
        <w:autoSpaceDE w:val="0"/>
        <w:autoSpaceDN w:val="0"/>
        <w:adjustRightInd w:val="0"/>
        <w:rPr>
          <w:b/>
          <w:bCs/>
          <w:spacing w:val="24"/>
          <w:kern w:val="1"/>
        </w:rPr>
      </w:pPr>
    </w:p>
    <w:p w14:paraId="722072E2" w14:textId="134AD0A8" w:rsidR="002204E8" w:rsidRPr="008B53C8" w:rsidRDefault="002204E8" w:rsidP="002204E8">
      <w:pPr>
        <w:widowControl w:val="0"/>
        <w:autoSpaceDE w:val="0"/>
        <w:autoSpaceDN w:val="0"/>
        <w:adjustRightInd w:val="0"/>
        <w:rPr>
          <w:b/>
          <w:bCs/>
          <w:spacing w:val="24"/>
          <w:kern w:val="1"/>
        </w:rPr>
      </w:pPr>
      <w:r>
        <w:rPr>
          <w:b/>
          <w:bCs/>
          <w:spacing w:val="24"/>
          <w:kern w:val="1"/>
        </w:rPr>
        <w:t>3.3 Naïve Bayes</w:t>
      </w:r>
    </w:p>
    <w:p w14:paraId="4F1C758B" w14:textId="154BA43A" w:rsidR="002204E8" w:rsidRDefault="002204E8" w:rsidP="002204E8">
      <w:pPr>
        <w:widowControl w:val="0"/>
        <w:autoSpaceDE w:val="0"/>
        <w:autoSpaceDN w:val="0"/>
        <w:adjustRightInd w:val="0"/>
        <w:spacing w:before="120" w:line="226" w:lineRule="auto"/>
        <w:jc w:val="both"/>
        <w:rPr>
          <w:spacing w:val="5"/>
          <w:kern w:val="1"/>
        </w:rPr>
      </w:pPr>
      <w:r>
        <w:rPr>
          <w:spacing w:val="5"/>
          <w:kern w:val="1"/>
        </w:rPr>
        <w:t xml:space="preserve">The e1071 library of R is used to implement the </w:t>
      </w:r>
      <w:r w:rsidR="0027771A">
        <w:rPr>
          <w:spacing w:val="5"/>
          <w:kern w:val="1"/>
        </w:rPr>
        <w:t>classifier</w:t>
      </w:r>
      <w:r>
        <w:rPr>
          <w:spacing w:val="5"/>
          <w:kern w:val="1"/>
        </w:rPr>
        <w:t xml:space="preserve"> for Naïve Bayes.</w:t>
      </w:r>
      <w:r w:rsidR="0027771A" w:rsidRPr="0027771A">
        <w:rPr>
          <w:rFonts w:ascii="Helvetica" w:hAnsi="Helvetica"/>
          <w:color w:val="000000"/>
          <w:sz w:val="21"/>
          <w:szCs w:val="21"/>
          <w:shd w:val="clear" w:color="auto" w:fill="FFFFFF"/>
        </w:rPr>
        <w:t xml:space="preserve"> </w:t>
      </w:r>
      <w:r w:rsidR="003174FF">
        <w:rPr>
          <w:rFonts w:ascii="Helvetica" w:hAnsi="Helvetica"/>
          <w:color w:val="000000"/>
          <w:sz w:val="21"/>
          <w:szCs w:val="21"/>
          <w:shd w:val="clear" w:color="auto" w:fill="FFFFFF"/>
        </w:rPr>
        <w:t xml:space="preserve">It </w:t>
      </w:r>
      <w:r w:rsidR="003174FF">
        <w:rPr>
          <w:spacing w:val="5"/>
          <w:kern w:val="1"/>
        </w:rPr>
        <w:t>c</w:t>
      </w:r>
      <w:r w:rsidR="0032312E">
        <w:rPr>
          <w:spacing w:val="5"/>
          <w:kern w:val="1"/>
        </w:rPr>
        <w:t xml:space="preserve">omputes the conditional </w:t>
      </w:r>
      <w:r w:rsidR="0027771A" w:rsidRPr="0027771A">
        <w:rPr>
          <w:spacing w:val="5"/>
          <w:kern w:val="1"/>
        </w:rPr>
        <w:t>posterior probabilities of a categorical class variable given independent predictor variables using the Bayes rule.</w:t>
      </w:r>
      <w:r>
        <w:rPr>
          <w:spacing w:val="5"/>
          <w:kern w:val="1"/>
        </w:rPr>
        <w:t xml:space="preserve"> </w:t>
      </w:r>
      <w:r w:rsidR="003174FF">
        <w:rPr>
          <w:spacing w:val="5"/>
          <w:kern w:val="1"/>
        </w:rPr>
        <w:t>It distributes each class variable as the Gaussian distribution and the parameter tuning is done by the library itself.</w:t>
      </w:r>
      <w:r w:rsidR="0032312E">
        <w:rPr>
          <w:spacing w:val="5"/>
          <w:kern w:val="1"/>
        </w:rPr>
        <w:t xml:space="preserve"> </w:t>
      </w:r>
    </w:p>
    <w:p w14:paraId="54087EA0" w14:textId="77777777" w:rsidR="003174FF" w:rsidRDefault="003174FF" w:rsidP="003174FF">
      <w:pPr>
        <w:widowControl w:val="0"/>
        <w:autoSpaceDE w:val="0"/>
        <w:autoSpaceDN w:val="0"/>
        <w:adjustRightInd w:val="0"/>
        <w:rPr>
          <w:b/>
          <w:bCs/>
          <w:spacing w:val="24"/>
          <w:kern w:val="1"/>
        </w:rPr>
      </w:pPr>
    </w:p>
    <w:p w14:paraId="1EF19783" w14:textId="08C2D4B6" w:rsidR="003174FF" w:rsidRPr="003174FF" w:rsidRDefault="003174FF" w:rsidP="003174FF">
      <w:pPr>
        <w:widowControl w:val="0"/>
        <w:autoSpaceDE w:val="0"/>
        <w:autoSpaceDN w:val="0"/>
        <w:adjustRightInd w:val="0"/>
        <w:rPr>
          <w:b/>
          <w:bCs/>
          <w:spacing w:val="24"/>
          <w:kern w:val="1"/>
        </w:rPr>
      </w:pPr>
      <w:r>
        <w:rPr>
          <w:b/>
          <w:bCs/>
          <w:spacing w:val="24"/>
          <w:kern w:val="1"/>
        </w:rPr>
        <w:t xml:space="preserve">3.3 </w:t>
      </w:r>
      <w:r>
        <w:rPr>
          <w:b/>
          <w:bCs/>
          <w:spacing w:val="24"/>
          <w:kern w:val="1"/>
        </w:rPr>
        <w:t>Neural Networks</w:t>
      </w:r>
    </w:p>
    <w:p w14:paraId="411E9891" w14:textId="6EA15E5F" w:rsidR="003174FF" w:rsidRDefault="003174FF">
      <w:pPr>
        <w:widowControl w:val="0"/>
        <w:autoSpaceDE w:val="0"/>
        <w:autoSpaceDN w:val="0"/>
        <w:adjustRightInd w:val="0"/>
        <w:spacing w:before="120" w:line="226" w:lineRule="auto"/>
        <w:jc w:val="both"/>
        <w:rPr>
          <w:spacing w:val="5"/>
          <w:kern w:val="1"/>
        </w:rPr>
      </w:pPr>
      <w:r>
        <w:rPr>
          <w:spacing w:val="5"/>
          <w:kern w:val="1"/>
        </w:rPr>
        <w:t xml:space="preserve">Deep learning is one of the forefront runners in the field of machine learning. The neural network implementation was done using both library </w:t>
      </w:r>
      <w:r w:rsidR="004615C5">
        <w:rPr>
          <w:spacing w:val="5"/>
          <w:kern w:val="1"/>
        </w:rPr>
        <w:t>and self-written</w:t>
      </w:r>
      <w:r>
        <w:rPr>
          <w:spacing w:val="5"/>
          <w:kern w:val="1"/>
        </w:rPr>
        <w:t xml:space="preserve"> code. But opposite to the initial expectations both the library and ours implementation performed poorly for the data set. We ran various validations and parameter tuning runs but results were not similar to those of the SVM and k nearest neighbors.</w:t>
      </w:r>
    </w:p>
    <w:p w14:paraId="088A95DB" w14:textId="77777777" w:rsidR="003174FF" w:rsidRDefault="003174FF" w:rsidP="003174FF">
      <w:pPr>
        <w:widowControl w:val="0"/>
        <w:autoSpaceDE w:val="0"/>
        <w:autoSpaceDN w:val="0"/>
        <w:adjustRightInd w:val="0"/>
        <w:rPr>
          <w:b/>
          <w:bCs/>
          <w:spacing w:val="24"/>
          <w:kern w:val="1"/>
        </w:rPr>
      </w:pPr>
    </w:p>
    <w:p w14:paraId="1829887A" w14:textId="2B01EA78" w:rsidR="003174FF" w:rsidRPr="008B53C8" w:rsidRDefault="003174FF" w:rsidP="003174FF">
      <w:pPr>
        <w:widowControl w:val="0"/>
        <w:autoSpaceDE w:val="0"/>
        <w:autoSpaceDN w:val="0"/>
        <w:adjustRightInd w:val="0"/>
        <w:rPr>
          <w:b/>
          <w:bCs/>
          <w:spacing w:val="24"/>
          <w:kern w:val="1"/>
        </w:rPr>
      </w:pPr>
      <w:r>
        <w:rPr>
          <w:b/>
          <w:bCs/>
          <w:spacing w:val="24"/>
          <w:kern w:val="1"/>
        </w:rPr>
        <w:t>3.</w:t>
      </w:r>
      <w:r w:rsidR="008C746C">
        <w:rPr>
          <w:b/>
          <w:bCs/>
          <w:spacing w:val="24"/>
          <w:kern w:val="1"/>
        </w:rPr>
        <w:t xml:space="preserve">4 Weighted Majority Algorithm </w:t>
      </w:r>
    </w:p>
    <w:p w14:paraId="4A6953B5" w14:textId="77777777" w:rsidR="008458DD" w:rsidRDefault="00B0595C">
      <w:pPr>
        <w:widowControl w:val="0"/>
        <w:autoSpaceDE w:val="0"/>
        <w:autoSpaceDN w:val="0"/>
        <w:adjustRightInd w:val="0"/>
        <w:spacing w:before="120" w:line="226" w:lineRule="auto"/>
        <w:jc w:val="both"/>
        <w:rPr>
          <w:spacing w:val="5"/>
          <w:kern w:val="1"/>
        </w:rPr>
      </w:pPr>
      <w:r w:rsidRPr="00B0595C">
        <w:rPr>
          <w:bCs/>
          <w:spacing w:val="5"/>
          <w:kern w:val="1"/>
        </w:rPr>
        <w:t>Weighted Majority Algorithm (WMA)</w:t>
      </w:r>
      <w:r w:rsidRPr="00B0595C">
        <w:rPr>
          <w:spacing w:val="5"/>
          <w:kern w:val="1"/>
        </w:rPr>
        <w:t xml:space="preserve"> is a meta-learning algorithm used to </w:t>
      </w:r>
      <w:r>
        <w:rPr>
          <w:spacing w:val="5"/>
          <w:kern w:val="1"/>
        </w:rPr>
        <w:t>build</w:t>
      </w:r>
      <w:r w:rsidRPr="00B0595C">
        <w:rPr>
          <w:spacing w:val="5"/>
          <w:kern w:val="1"/>
        </w:rPr>
        <w:t xml:space="preserve"> a </w:t>
      </w:r>
      <w:r>
        <w:rPr>
          <w:spacing w:val="5"/>
          <w:kern w:val="1"/>
        </w:rPr>
        <w:t>joint prediction model</w:t>
      </w:r>
      <w:r w:rsidRPr="00B0595C">
        <w:rPr>
          <w:spacing w:val="5"/>
          <w:kern w:val="1"/>
        </w:rPr>
        <w:t xml:space="preserve"> from a </w:t>
      </w:r>
      <w:r>
        <w:rPr>
          <w:spacing w:val="5"/>
          <w:kern w:val="1"/>
        </w:rPr>
        <w:t xml:space="preserve">list </w:t>
      </w:r>
      <w:r w:rsidRPr="00B0595C">
        <w:rPr>
          <w:spacing w:val="5"/>
          <w:kern w:val="1"/>
        </w:rPr>
        <w:t>of prediction algorithms, which could be any type of learning algorithms, classifiers, or even real human exper</w:t>
      </w:r>
      <w:r>
        <w:rPr>
          <w:spacing w:val="5"/>
          <w:kern w:val="1"/>
        </w:rPr>
        <w:t>ts.</w:t>
      </w:r>
      <w:r w:rsidRPr="00B0595C">
        <w:rPr>
          <w:spacing w:val="5"/>
          <w:kern w:val="1"/>
        </w:rPr>
        <w:t xml:space="preserve"> The algorithm assumes that we have no prior knowledge about the accuracy of the algorithms in the </w:t>
      </w:r>
      <w:r>
        <w:rPr>
          <w:spacing w:val="5"/>
          <w:kern w:val="1"/>
        </w:rPr>
        <w:t>list</w:t>
      </w:r>
      <w:r w:rsidRPr="00B0595C">
        <w:rPr>
          <w:spacing w:val="5"/>
          <w:kern w:val="1"/>
        </w:rPr>
        <w:t>, but there are sufficient reasons to believe that one or more will perform well</w:t>
      </w:r>
      <w:r>
        <w:rPr>
          <w:spacing w:val="5"/>
          <w:kern w:val="1"/>
        </w:rPr>
        <w:t>*</w:t>
      </w:r>
      <w:r w:rsidRPr="00B0595C">
        <w:rPr>
          <w:spacing w:val="5"/>
          <w:kern w:val="1"/>
        </w:rPr>
        <w:t>.</w:t>
      </w:r>
      <w:r>
        <w:rPr>
          <w:spacing w:val="5"/>
          <w:kern w:val="1"/>
        </w:rPr>
        <w:t xml:space="preserve"> </w:t>
      </w:r>
    </w:p>
    <w:p w14:paraId="23252E32" w14:textId="3B5F2A4A" w:rsidR="003174FF" w:rsidRDefault="00B0595C">
      <w:pPr>
        <w:widowControl w:val="0"/>
        <w:autoSpaceDE w:val="0"/>
        <w:autoSpaceDN w:val="0"/>
        <w:adjustRightInd w:val="0"/>
        <w:spacing w:before="120" w:line="226" w:lineRule="auto"/>
        <w:jc w:val="both"/>
        <w:rPr>
          <w:spacing w:val="5"/>
          <w:kern w:val="1"/>
        </w:rPr>
      </w:pPr>
      <w:r>
        <w:rPr>
          <w:spacing w:val="5"/>
          <w:kern w:val="1"/>
        </w:rPr>
        <w:t xml:space="preserve">We use </w:t>
      </w:r>
      <w:r w:rsidR="008458DD">
        <w:rPr>
          <w:spacing w:val="5"/>
          <w:kern w:val="1"/>
        </w:rPr>
        <w:t>all but neural network model to build new classifier. We created a script to find the different optimum weight</w:t>
      </w:r>
      <w:r w:rsidR="00374DE7">
        <w:rPr>
          <w:spacing w:val="5"/>
          <w:kern w:val="1"/>
        </w:rPr>
        <w:t>s for</w:t>
      </w:r>
      <w:r w:rsidR="008458DD">
        <w:rPr>
          <w:spacing w:val="5"/>
          <w:kern w:val="1"/>
        </w:rPr>
        <w:t xml:space="preserve"> K-near neighbors</w:t>
      </w:r>
      <w:r w:rsidR="00374DE7">
        <w:rPr>
          <w:spacing w:val="5"/>
          <w:kern w:val="1"/>
        </w:rPr>
        <w:t xml:space="preserve">, SVM and Naïve Bayes. It runs for all possible weight combinations with step size of 0.01 </w:t>
      </w:r>
      <w:r w:rsidR="003E7B68">
        <w:rPr>
          <w:spacing w:val="5"/>
          <w:kern w:val="1"/>
        </w:rPr>
        <w:t>with range 0 to 100</w:t>
      </w:r>
      <w:r w:rsidR="00374DE7">
        <w:rPr>
          <w:spacing w:val="5"/>
          <w:kern w:val="1"/>
        </w:rPr>
        <w:t xml:space="preserve"> for each </w:t>
      </w:r>
      <w:r w:rsidR="003E7B68">
        <w:rPr>
          <w:spacing w:val="5"/>
          <w:kern w:val="1"/>
        </w:rPr>
        <w:t>model.</w:t>
      </w:r>
    </w:p>
    <w:p w14:paraId="64152775" w14:textId="77777777" w:rsidR="008E2E83" w:rsidRDefault="008E2E83" w:rsidP="004C1A19">
      <w:pPr>
        <w:widowControl w:val="0"/>
        <w:autoSpaceDE w:val="0"/>
        <w:autoSpaceDN w:val="0"/>
        <w:adjustRightInd w:val="0"/>
        <w:rPr>
          <w:b/>
          <w:bCs/>
          <w:spacing w:val="24"/>
          <w:kern w:val="1"/>
          <w:sz w:val="24"/>
          <w:szCs w:val="24"/>
        </w:rPr>
      </w:pPr>
    </w:p>
    <w:p w14:paraId="529DAE95" w14:textId="05F7ABF6" w:rsidR="004C1A19" w:rsidRDefault="004C1A19" w:rsidP="004C1A19">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 xml:space="preserve"> </w:t>
      </w:r>
      <w:r>
        <w:rPr>
          <w:b/>
          <w:bCs/>
          <w:spacing w:val="24"/>
          <w:kern w:val="1"/>
          <w:sz w:val="24"/>
          <w:szCs w:val="24"/>
        </w:rPr>
        <w:t>Experiments</w:t>
      </w:r>
    </w:p>
    <w:p w14:paraId="098CA129" w14:textId="3864A253" w:rsidR="004C1A19" w:rsidRDefault="002F0A17" w:rsidP="004C1A19">
      <w:pPr>
        <w:widowControl w:val="0"/>
        <w:autoSpaceDE w:val="0"/>
        <w:autoSpaceDN w:val="0"/>
        <w:adjustRightInd w:val="0"/>
        <w:rPr>
          <w:b/>
          <w:bCs/>
          <w:spacing w:val="24"/>
          <w:kern w:val="1"/>
          <w:sz w:val="24"/>
          <w:szCs w:val="24"/>
        </w:rPr>
      </w:pPr>
      <w:r>
        <w:rPr>
          <w:b/>
          <w:bCs/>
          <w:spacing w:val="24"/>
          <w:kern w:val="1"/>
          <w:sz w:val="24"/>
          <w:szCs w:val="24"/>
        </w:rPr>
        <w:t>5 Conclus</w:t>
      </w:r>
      <w:r w:rsidR="004C1A19">
        <w:rPr>
          <w:b/>
          <w:bCs/>
          <w:spacing w:val="24"/>
          <w:kern w:val="1"/>
          <w:sz w:val="24"/>
          <w:szCs w:val="24"/>
        </w:rPr>
        <w:t>ion</w:t>
      </w:r>
    </w:p>
    <w:p w14:paraId="6DFBEBB1" w14:textId="54BDA03A" w:rsidR="00F93EDA" w:rsidRDefault="004C1A19" w:rsidP="004C1A19">
      <w:pPr>
        <w:widowControl w:val="0"/>
        <w:autoSpaceDE w:val="0"/>
        <w:autoSpaceDN w:val="0"/>
        <w:adjustRightInd w:val="0"/>
        <w:rPr>
          <w:b/>
          <w:bCs/>
          <w:spacing w:val="24"/>
          <w:kern w:val="1"/>
          <w:sz w:val="24"/>
          <w:szCs w:val="24"/>
        </w:rPr>
      </w:pPr>
      <w:r>
        <w:rPr>
          <w:b/>
          <w:bCs/>
          <w:spacing w:val="24"/>
          <w:kern w:val="1"/>
          <w:sz w:val="24"/>
          <w:szCs w:val="24"/>
        </w:rPr>
        <w:t>6 Future Work</w:t>
      </w:r>
    </w:p>
    <w:p w14:paraId="0A7F6E73" w14:textId="543783CF" w:rsidR="00B74604" w:rsidRDefault="001E7EC3" w:rsidP="001E7EC3">
      <w:pPr>
        <w:widowControl w:val="0"/>
        <w:autoSpaceDE w:val="0"/>
        <w:autoSpaceDN w:val="0"/>
        <w:adjustRightInd w:val="0"/>
        <w:spacing w:before="120" w:line="226" w:lineRule="auto"/>
        <w:jc w:val="both"/>
        <w:rPr>
          <w:bCs/>
          <w:spacing w:val="5"/>
          <w:kern w:val="1"/>
        </w:rPr>
      </w:pPr>
      <w:r w:rsidRPr="001E7EC3">
        <w:rPr>
          <w:bCs/>
          <w:spacing w:val="5"/>
          <w:kern w:val="1"/>
        </w:rPr>
        <w:t xml:space="preserve">The work done by us could be extended on various dimensions. The dataset used by us was very small to be able to work properly for the neural network model. The training data </w:t>
      </w:r>
      <w:r>
        <w:rPr>
          <w:bCs/>
          <w:spacing w:val="5"/>
          <w:kern w:val="1"/>
        </w:rPr>
        <w:t>could be increased by two methods, (a) collect more data or (b) split the single audio files into multiple files. In our analysis collecting more audio files would be a better approach since reducing the length of audio for training data could reduce the accuracy. Since there might be parts of the songs which may be of different genre than the song as a whole. The feature set used by us is of length 124, this could also be increased. One can calculate these features for fixed intervals of the audio and collate then as new feature set.</w:t>
      </w:r>
      <w:r w:rsidR="00B74604">
        <w:rPr>
          <w:bCs/>
          <w:spacing w:val="5"/>
          <w:kern w:val="1"/>
        </w:rPr>
        <w:t xml:space="preserve"> </w:t>
      </w:r>
    </w:p>
    <w:p w14:paraId="062268F3" w14:textId="02C723C6" w:rsidR="001E7EC3" w:rsidRPr="001E7EC3" w:rsidRDefault="00B74604" w:rsidP="001E7EC3">
      <w:pPr>
        <w:widowControl w:val="0"/>
        <w:autoSpaceDE w:val="0"/>
        <w:autoSpaceDN w:val="0"/>
        <w:adjustRightInd w:val="0"/>
        <w:spacing w:before="120" w:line="226" w:lineRule="auto"/>
        <w:jc w:val="both"/>
        <w:rPr>
          <w:bCs/>
          <w:spacing w:val="5"/>
          <w:kern w:val="1"/>
        </w:rPr>
      </w:pPr>
      <w:r>
        <w:rPr>
          <w:bCs/>
          <w:spacing w:val="5"/>
          <w:kern w:val="1"/>
        </w:rPr>
        <w:t xml:space="preserve">Other classification algorithms such as decision trees and random </w:t>
      </w:r>
      <w:proofErr w:type="spellStart"/>
      <w:r>
        <w:rPr>
          <w:bCs/>
          <w:spacing w:val="5"/>
          <w:kern w:val="1"/>
        </w:rPr>
        <w:t>forrest</w:t>
      </w:r>
      <w:proofErr w:type="spellEnd"/>
      <w:r>
        <w:rPr>
          <w:bCs/>
          <w:spacing w:val="5"/>
          <w:kern w:val="1"/>
        </w:rPr>
        <w:t xml:space="preserve"> could also be created and added to the WMA algorithm.</w:t>
      </w:r>
      <w:r w:rsidR="00143474">
        <w:rPr>
          <w:bCs/>
          <w:spacing w:val="5"/>
          <w:kern w:val="1"/>
        </w:rPr>
        <w:t xml:space="preserve"> </w:t>
      </w:r>
      <w:bookmarkStart w:id="0" w:name="_GoBack"/>
      <w:bookmarkEnd w:id="0"/>
    </w:p>
    <w:p w14:paraId="445B0552" w14:textId="77777777" w:rsidR="004C1A19" w:rsidRDefault="004C1A19">
      <w:pPr>
        <w:widowControl w:val="0"/>
        <w:autoSpaceDE w:val="0"/>
        <w:autoSpaceDN w:val="0"/>
        <w:adjustRightInd w:val="0"/>
        <w:rPr>
          <w:b/>
          <w:bCs/>
          <w:spacing w:val="24"/>
          <w:kern w:val="1"/>
        </w:rPr>
      </w:pPr>
    </w:p>
    <w:p w14:paraId="17EA7582" w14:textId="6E92E00C"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Pr>
          <w:spacing w:val="5"/>
          <w:kern w:val="1"/>
        </w:rPr>
        <w:t>A.Anonymous</w:t>
      </w:r>
      <w:proofErr w:type="spell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DC8CC2C"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w:t>
      </w:r>
      <w:r w:rsidR="00F649AD">
        <w:rPr>
          <w:spacing w:val="5"/>
          <w:kern w:val="1"/>
        </w:rPr>
        <w:t>0020</w:t>
      </w:r>
      <w:r>
        <w:rPr>
          <w:spacing w:val="5"/>
          <w:kern w:val="1"/>
        </w:rPr>
        <w:t>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LaTeX</w:t>
      </w:r>
      <w:proofErr w:type="spellEnd"/>
      <w:r>
        <w:rPr>
          <w:spacing w:val="5"/>
          <w:kern w:val="1"/>
        </w:rPr>
        <w:t xml:space="preserve">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proofErr w:type="gramStart"/>
      <w:r>
        <w:rPr>
          <w:spacing w:val="5"/>
          <w:kern w:val="1"/>
        </w:rPr>
        <w:t>xfig</w:t>
      </w:r>
      <w:proofErr w:type="spellEnd"/>
      <w:proofErr w:type="gram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w:t>
      </w:r>
      <w:proofErr w:type="spellStart"/>
      <w:r>
        <w:rPr>
          <w:spacing w:val="5"/>
          <w:kern w:val="1"/>
        </w:rPr>
        <w:t>LaTeX</w:t>
      </w:r>
      <w:proofErr w:type="spellEnd"/>
      <w:r>
        <w:rPr>
          <w:spacing w:val="5"/>
          <w:kern w:val="1"/>
        </w:rPr>
        <w:t xml:space="preserve">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F649AD" w:rsidP="00DB0664">
      <w:pPr>
        <w:widowControl w:val="0"/>
        <w:numPr>
          <w:ilvl w:val="1"/>
          <w:numId w:val="7"/>
        </w:numPr>
        <w:tabs>
          <w:tab w:val="left" w:pos="720"/>
        </w:tabs>
        <w:autoSpaceDE w:val="0"/>
        <w:autoSpaceDN w:val="0"/>
        <w:adjustRightInd w:val="0"/>
        <w:rPr>
          <w:spacing w:val="5"/>
          <w:kern w:val="1"/>
        </w:rPr>
      </w:pPr>
      <w:hyperlink r:id="rId10"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If your file contains Type 3 fonts or </w:t>
      </w:r>
      <w:proofErr w:type="spellStart"/>
      <w:r>
        <w:rPr>
          <w:spacing w:val="5"/>
          <w:kern w:val="1"/>
        </w:rPr>
        <w:t>non embedded</w:t>
      </w:r>
      <w:proofErr w:type="spellEnd"/>
      <w:r>
        <w:rPr>
          <w:spacing w:val="5"/>
          <w:kern w:val="1"/>
        </w:rPr>
        <w:t xml:space="preserve">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 xml:space="preserve">Margins in </w:t>
      </w:r>
      <w:proofErr w:type="spellStart"/>
      <w:r>
        <w:rPr>
          <w:b/>
          <w:bCs/>
          <w:spacing w:val="24"/>
          <w:kern w:val="1"/>
        </w:rPr>
        <w:t>LaTeX</w:t>
      </w:r>
      <w:proofErr w:type="spellEnd"/>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proofErr w:type="gramStart"/>
      <w:r>
        <w:rPr>
          <w:rFonts w:ascii="Courier New" w:hAnsi="Courier New" w:cs="Courier New"/>
          <w:spacing w:val="5"/>
          <w:kern w:val="1"/>
        </w:rPr>
        <w:t>} ...</w:t>
      </w:r>
      <w:proofErr w:type="gramEnd"/>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[width=0.8\linewidth]{</w:t>
      </w:r>
      <w:proofErr w:type="spellStart"/>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proofErr w:type="gramStart"/>
      <w:r>
        <w:rPr>
          <w:rFonts w:ascii="Courier New" w:hAnsi="Courier New" w:cs="Courier New"/>
          <w:spacing w:val="5"/>
          <w:kern w:val="1"/>
          <w:sz w:val="16"/>
          <w:szCs w:val="16"/>
        </w:rPr>
        <w:t>or</w:t>
      </w:r>
      <w:proofErr w:type="gramEnd"/>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proofErr w:type="gramStart"/>
      <w:r>
        <w:rPr>
          <w:rFonts w:ascii="Courier New" w:hAnsi="Courier New" w:cs="Courier New"/>
          <w:spacing w:val="5"/>
          <w:kern w:val="1"/>
        </w:rPr>
        <w:t>} ...</w:t>
      </w:r>
      <w:proofErr w:type="gramEnd"/>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proofErr w:type="gramStart"/>
      <w:r>
        <w:rPr>
          <w:spacing w:val="5"/>
          <w:kern w:val="1"/>
        </w:rPr>
        <w:t>for</w:t>
      </w:r>
      <w:proofErr w:type="gramEnd"/>
      <w:r>
        <w:rPr>
          <w:spacing w:val="5"/>
          <w:kern w:val="1"/>
        </w:rPr>
        <w:t xml:space="preserve">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 number of width problems arise when </w:t>
      </w:r>
      <w:proofErr w:type="spellStart"/>
      <w:r>
        <w:rPr>
          <w:spacing w:val="5"/>
          <w:kern w:val="1"/>
        </w:rPr>
        <w:t>LaTeX</w:t>
      </w:r>
      <w:proofErr w:type="spellEnd"/>
      <w:r>
        <w:rPr>
          <w:spacing w:val="5"/>
          <w:kern w:val="1"/>
        </w:rPr>
        <w:t xml:space="preserve"> cannot properly hyphenate a line. Please give </w:t>
      </w:r>
      <w:proofErr w:type="spellStart"/>
      <w:r>
        <w:rPr>
          <w:spacing w:val="5"/>
          <w:kern w:val="1"/>
        </w:rPr>
        <w:t>LaTeX</w:t>
      </w:r>
      <w:proofErr w:type="spellEnd"/>
      <w:r>
        <w:rPr>
          <w:spacing w:val="5"/>
          <w:kern w:val="1"/>
        </w:rPr>
        <w:t xml:space="preserve">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w:t>
      </w:r>
      <w:proofErr w:type="spellStart"/>
      <w:r>
        <w:rPr>
          <w:spacing w:val="5"/>
          <w:kern w:val="1"/>
          <w:sz w:val="18"/>
          <w:szCs w:val="18"/>
        </w:rPr>
        <w:t>Beeman</w:t>
      </w:r>
      <w:proofErr w:type="spellEnd"/>
      <w:r>
        <w:rPr>
          <w:spacing w:val="5"/>
          <w:kern w:val="1"/>
          <w:sz w:val="18"/>
          <w:szCs w:val="18"/>
        </w:rPr>
        <w:t xml:space="preserve">, D. (1995) </w:t>
      </w:r>
      <w:proofErr w:type="gramStart"/>
      <w:r>
        <w:rPr>
          <w:i/>
          <w:iCs/>
          <w:spacing w:val="5"/>
          <w:kern w:val="1"/>
          <w:sz w:val="18"/>
          <w:szCs w:val="18"/>
        </w:rPr>
        <w:t>The</w:t>
      </w:r>
      <w:proofErr w:type="gramEnd"/>
      <w:r>
        <w:rPr>
          <w:i/>
          <w:iCs/>
          <w:spacing w:val="5"/>
          <w:kern w:val="1"/>
          <w:sz w:val="18"/>
          <w:szCs w:val="18"/>
        </w:rPr>
        <w:t xml:space="preserv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w:t>
      </w:r>
      <w:proofErr w:type="spellStart"/>
      <w:r>
        <w:rPr>
          <w:spacing w:val="5"/>
          <w:kern w:val="1"/>
          <w:sz w:val="18"/>
          <w:szCs w:val="18"/>
        </w:rPr>
        <w:t>Verlag</w:t>
      </w:r>
      <w:proofErr w:type="spellEnd"/>
      <w:r>
        <w:rPr>
          <w:spacing w:val="5"/>
          <w:kern w:val="1"/>
          <w:sz w:val="18"/>
          <w:szCs w:val="18"/>
        </w:rPr>
        <w:t>.</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Bold">
    <w:panose1 w:val="02070609020205020404"/>
    <w:charset w:val="00"/>
    <w:family w:val="auto"/>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Gothic">
    <w:altName w:val="Arial Unicode MS"/>
    <w:panose1 w:val="020B0609070205080204"/>
    <w:charset w:val="80"/>
    <w:family w:val="moder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65AC"/>
    <w:rsid w:val="0001484A"/>
    <w:rsid w:val="000446EB"/>
    <w:rsid w:val="0005468F"/>
    <w:rsid w:val="000872C1"/>
    <w:rsid w:val="000D54BD"/>
    <w:rsid w:val="000F1B63"/>
    <w:rsid w:val="000F213C"/>
    <w:rsid w:val="0012011E"/>
    <w:rsid w:val="00143474"/>
    <w:rsid w:val="00156818"/>
    <w:rsid w:val="001A5395"/>
    <w:rsid w:val="001A6D00"/>
    <w:rsid w:val="001E7EC3"/>
    <w:rsid w:val="001F0DBB"/>
    <w:rsid w:val="002070EF"/>
    <w:rsid w:val="002204E8"/>
    <w:rsid w:val="0027771A"/>
    <w:rsid w:val="002D0824"/>
    <w:rsid w:val="002E1E5E"/>
    <w:rsid w:val="002E66BD"/>
    <w:rsid w:val="002F0A17"/>
    <w:rsid w:val="003174FF"/>
    <w:rsid w:val="0032312E"/>
    <w:rsid w:val="003456AF"/>
    <w:rsid w:val="00356904"/>
    <w:rsid w:val="003713F2"/>
    <w:rsid w:val="0037226D"/>
    <w:rsid w:val="00374DE7"/>
    <w:rsid w:val="003E7B68"/>
    <w:rsid w:val="00432A46"/>
    <w:rsid w:val="004615C5"/>
    <w:rsid w:val="004C1A19"/>
    <w:rsid w:val="0050393D"/>
    <w:rsid w:val="005B789E"/>
    <w:rsid w:val="005E2CEB"/>
    <w:rsid w:val="005F5CD0"/>
    <w:rsid w:val="00616CD5"/>
    <w:rsid w:val="00667FD0"/>
    <w:rsid w:val="006A7F05"/>
    <w:rsid w:val="006B4538"/>
    <w:rsid w:val="007171AC"/>
    <w:rsid w:val="00756A17"/>
    <w:rsid w:val="007716D4"/>
    <w:rsid w:val="00783FB5"/>
    <w:rsid w:val="007A2D39"/>
    <w:rsid w:val="008304B0"/>
    <w:rsid w:val="008458DD"/>
    <w:rsid w:val="008512A4"/>
    <w:rsid w:val="00853B35"/>
    <w:rsid w:val="008631D1"/>
    <w:rsid w:val="008B0478"/>
    <w:rsid w:val="008B53C8"/>
    <w:rsid w:val="008C746C"/>
    <w:rsid w:val="008D0DA0"/>
    <w:rsid w:val="008E2E83"/>
    <w:rsid w:val="00972646"/>
    <w:rsid w:val="009A6637"/>
    <w:rsid w:val="00A058E9"/>
    <w:rsid w:val="00A134E4"/>
    <w:rsid w:val="00A667B5"/>
    <w:rsid w:val="00B0595C"/>
    <w:rsid w:val="00B424D0"/>
    <w:rsid w:val="00B7200B"/>
    <w:rsid w:val="00B73103"/>
    <w:rsid w:val="00B74604"/>
    <w:rsid w:val="00BC1C8D"/>
    <w:rsid w:val="00C71ADE"/>
    <w:rsid w:val="00CA12B4"/>
    <w:rsid w:val="00CB60F5"/>
    <w:rsid w:val="00CD4CC7"/>
    <w:rsid w:val="00CF1A60"/>
    <w:rsid w:val="00DB0664"/>
    <w:rsid w:val="00E00F2E"/>
    <w:rsid w:val="00E60437"/>
    <w:rsid w:val="00E71316"/>
    <w:rsid w:val="00E751FD"/>
    <w:rsid w:val="00EE6513"/>
    <w:rsid w:val="00F02403"/>
    <w:rsid w:val="00F46E00"/>
    <w:rsid w:val="00F57BFB"/>
    <w:rsid w:val="00F649AD"/>
    <w:rsid w:val="00F93EDA"/>
    <w:rsid w:val="00F96A46"/>
    <w:rsid w:val="00FA05A7"/>
    <w:rsid w:val="00FA40CA"/>
    <w:rsid w:val="00FC0B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F237F6-E508-4140-86B9-968FF4A55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ar@sfu.ca" TargetMode="External"/><Relationship Id="rId3" Type="http://schemas.openxmlformats.org/officeDocument/2006/relationships/styles" Target="styles.xml"/><Relationship Id="rId7" Type="http://schemas.openxmlformats.org/officeDocument/2006/relationships/hyperlink" Target="mailto:mbhangar@sfu.c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ivjots@sfu.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dobe.com/support/downloads/detail.jsp?ftpID=204" TargetMode="External"/><Relationship Id="rId4" Type="http://schemas.openxmlformats.org/officeDocument/2006/relationships/settings" Target="settings.xml"/><Relationship Id="rId9" Type="http://schemas.openxmlformats.org/officeDocument/2006/relationships/hyperlink" Target="mailto:bsa61@sf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63BC6-9226-4C03-9CDB-CFA7E492F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2883</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18732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Anuj Issar</cp:lastModifiedBy>
  <cp:revision>2</cp:revision>
  <dcterms:created xsi:type="dcterms:W3CDTF">2015-12-09T19:23:00Z</dcterms:created>
  <dcterms:modified xsi:type="dcterms:W3CDTF">2015-12-09T19:23:00Z</dcterms:modified>
</cp:coreProperties>
</file>