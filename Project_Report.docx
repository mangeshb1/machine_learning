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6F50481B" w:rsidR="00CB60F5" w:rsidRPr="00CB60F5" w:rsidRDefault="005E2CEB" w:rsidP="00FB2366">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w:t>
            </w:r>
            <w:r w:rsidR="00FB2366">
              <w:rPr>
                <w:b/>
                <w:bCs/>
                <w:spacing w:val="28"/>
                <w:kern w:val="1"/>
                <w:sz w:val="34"/>
                <w:szCs w:val="34"/>
              </w:rPr>
              <w:t>U</w:t>
            </w:r>
            <w:bookmarkStart w:id="0" w:name="_GoBack"/>
            <w:bookmarkEnd w:id="0"/>
            <w:r w:rsidR="00FB2366">
              <w:rPr>
                <w:b/>
                <w:bCs/>
                <w:spacing w:val="28"/>
                <w:kern w:val="1"/>
                <w:sz w:val="34"/>
                <w:szCs w:val="34"/>
              </w:rPr>
              <w:t xml:space="preserve">sing </w:t>
            </w:r>
            <w:r w:rsidR="00AE4005">
              <w:rPr>
                <w:b/>
                <w:bCs/>
                <w:spacing w:val="28"/>
                <w:kern w:val="1"/>
                <w:sz w:val="34"/>
                <w:szCs w:val="34"/>
              </w:rPr>
              <w:t>Weighted Majority Algorithm</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7E2A072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E60437">
        <w:rPr>
          <w:spacing w:val="5"/>
          <w:kern w:val="1"/>
        </w:rPr>
        <w:t xml:space="preserve"> of Computer Science</w:t>
      </w:r>
      <w:r w:rsidR="00E60437">
        <w:rPr>
          <w:spacing w:val="5"/>
          <w:kern w:val="1"/>
        </w:rPr>
        <w:tab/>
        <w:t>Department of Computer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5"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6"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7B3263E3"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Pr="00E60437">
        <w:rPr>
          <w:spacing w:val="5"/>
          <w:kern w:val="1"/>
        </w:rPr>
        <w:t>Department of Computer Science</w:t>
      </w:r>
      <w:r>
        <w:rPr>
          <w:spacing w:val="5"/>
          <w:kern w:val="1"/>
        </w:rPr>
        <w:t xml:space="preserve">   </w:t>
      </w:r>
      <w:r w:rsidR="001F0DBB">
        <w:rPr>
          <w:spacing w:val="5"/>
          <w:kern w:val="1"/>
        </w:rPr>
        <w:t xml:space="preserve">   </w:t>
      </w:r>
      <w:r>
        <w:rPr>
          <w:spacing w:val="5"/>
          <w:kern w:val="1"/>
        </w:rPr>
        <w:tab/>
      </w:r>
      <w:r w:rsidRPr="00E60437">
        <w:rPr>
          <w:spacing w:val="5"/>
          <w:kern w:val="1"/>
        </w:rPr>
        <w:t>Department of Computer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7"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8"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194E2C38"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 xml:space="preserve">This project presents an approach for the music genre classification problem. The proposed approach uses temporal feature vector and weighted voting to improve the prediction accuracy. Classical machine learning algorithms such as Naïve-Bayes, k Nearest-Neighbors,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50A45240" w:rsidR="002D0824" w:rsidRDefault="00485633">
      <w:pPr>
        <w:widowControl w:val="0"/>
        <w:autoSpaceDE w:val="0"/>
        <w:autoSpaceDN w:val="0"/>
        <w:adjustRightInd w:val="0"/>
        <w:rPr>
          <w:b/>
          <w:bCs/>
          <w:spacing w:val="24"/>
          <w:kern w:val="1"/>
          <w:sz w:val="24"/>
          <w:szCs w:val="24"/>
        </w:rPr>
      </w:pPr>
      <w:r>
        <w:rPr>
          <w:b/>
          <w:bCs/>
          <w:spacing w:val="24"/>
          <w:kern w:val="1"/>
          <w:sz w:val="24"/>
          <w:szCs w:val="24"/>
        </w:rPr>
        <w:t xml:space="preserve">1. </w:t>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7B65EF8E" w14:textId="7FC9FA96" w:rsidR="00FC0B2E" w:rsidRDefault="00972646">
      <w:pPr>
        <w:widowControl w:val="0"/>
        <w:autoSpaceDE w:val="0"/>
        <w:autoSpaceDN w:val="0"/>
        <w:adjustRightInd w:val="0"/>
        <w:rPr>
          <w:spacing w:val="5"/>
          <w:kern w:val="1"/>
        </w:rPr>
      </w:pPr>
      <w:r w:rsidRPr="00972646">
        <w:rPr>
          <w:spacing w:val="5"/>
          <w:kern w:val="1"/>
        </w:rPr>
        <w:t xml:space="preserve">Duke Ellington who once very wisely said: There are simply two kinds of music, good music and the other kind. The only yardstick by which the result should be judged is simply that of how it sounds. If it sounds </w:t>
      </w:r>
      <w:r w:rsidR="00853B35" w:rsidRPr="00972646">
        <w:rPr>
          <w:spacing w:val="5"/>
          <w:kern w:val="1"/>
        </w:rPr>
        <w:t>good,</w:t>
      </w:r>
      <w:r w:rsidRPr="00972646">
        <w:rPr>
          <w:spacing w:val="5"/>
          <w:kern w:val="1"/>
        </w:rPr>
        <w:t xml:space="preserve"> it's successful; if it doesn't it has failed. Exploring different genres of music is about wanting to know a little bit more about some of the things we humans can do, the feelings we didn't want to leave unsaid; the messages we’ve wanted to get across. Today </w:t>
      </w:r>
      <w:r w:rsidR="00853B35" w:rsidRPr="00972646">
        <w:rPr>
          <w:spacing w:val="5"/>
          <w:kern w:val="1"/>
        </w:rPr>
        <w:t>with</w:t>
      </w:r>
      <w:r w:rsidRPr="00972646">
        <w:rPr>
          <w:spacing w:val="5"/>
          <w:kern w:val="1"/>
        </w:rPr>
        <w:t xml:space="preserve">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sidR="004F3AEB">
        <w:rPr>
          <w:spacing w:val="5"/>
          <w:kern w:val="1"/>
        </w:rPr>
        <w:t>nic music distribution (EMD)</w:t>
      </w:r>
      <w:r w:rsidRPr="00972646">
        <w:rPr>
          <w:spacing w:val="5"/>
          <w:kern w:val="1"/>
        </w:rPr>
        <w:t>.</w:t>
      </w:r>
    </w:p>
    <w:p w14:paraId="1E49C87E" w14:textId="4997216C" w:rsidR="00853B35" w:rsidRDefault="00853B35">
      <w:pPr>
        <w:widowControl w:val="0"/>
        <w:autoSpaceDE w:val="0"/>
        <w:autoSpaceDN w:val="0"/>
        <w:adjustRightInd w:val="0"/>
        <w:rPr>
          <w:spacing w:val="5"/>
          <w:kern w:val="1"/>
        </w:rPr>
      </w:pPr>
    </w:p>
    <w:p w14:paraId="5C0D49D9" w14:textId="5EFA2020" w:rsidR="008631D1" w:rsidRDefault="00853B35" w:rsidP="008631D1">
      <w:pPr>
        <w:widowControl w:val="0"/>
        <w:autoSpaceDE w:val="0"/>
        <w:autoSpaceDN w:val="0"/>
        <w:adjustRightInd w:val="0"/>
        <w:rPr>
          <w:spacing w:val="5"/>
          <w:kern w:val="1"/>
        </w:rPr>
      </w:pPr>
      <w:r>
        <w:rPr>
          <w:spacing w:val="5"/>
          <w:kern w:val="1"/>
        </w:rPr>
        <w:t xml:space="preserve">The music </w:t>
      </w:r>
      <w:r w:rsidRPr="00853B35">
        <w:rPr>
          <w:spacing w:val="5"/>
          <w:kern w:val="1"/>
        </w:rPr>
        <w:t>can be considered as a high-dimension</w:t>
      </w:r>
      <w:r>
        <w:rPr>
          <w:spacing w:val="5"/>
          <w:kern w:val="1"/>
        </w:rPr>
        <w:t xml:space="preserve">al digital time-variant signal and considering the amount of music data we have </w:t>
      </w:r>
      <w:r w:rsidR="00866181">
        <w:rPr>
          <w:spacing w:val="5"/>
          <w:kern w:val="1"/>
        </w:rPr>
        <w:t>today;</w:t>
      </w:r>
      <w:r>
        <w:rPr>
          <w:spacing w:val="5"/>
          <w:kern w:val="1"/>
        </w:rPr>
        <w:t xml:space="preserve"> it is a good opportunity to automate music genre classification using temporal feature vectors.</w:t>
      </w:r>
      <w:r w:rsidR="006B4538">
        <w:rPr>
          <w:spacing w:val="5"/>
          <w:kern w:val="1"/>
        </w:rPr>
        <w:t xml:space="preserve"> </w:t>
      </w:r>
      <w:r w:rsidR="00B73103">
        <w:rPr>
          <w:spacing w:val="5"/>
          <w:kern w:val="1"/>
        </w:rPr>
        <w:t xml:space="preserve">The approach involves classical machine </w:t>
      </w:r>
      <w:r w:rsidR="00B73103" w:rsidRPr="00B73103">
        <w:rPr>
          <w:spacing w:val="5"/>
          <w:kern w:val="1"/>
        </w:rPr>
        <w:t xml:space="preserve">algorithms such as Naïve-Bayes, k Nearest-Neighbors, and Support Vector Machines and </w:t>
      </w:r>
      <w:r w:rsidR="00B73103">
        <w:rPr>
          <w:spacing w:val="5"/>
          <w:kern w:val="1"/>
        </w:rPr>
        <w:t xml:space="preserve">using </w:t>
      </w:r>
      <w:r w:rsidR="00B73103" w:rsidRPr="00B73103">
        <w:rPr>
          <w:spacing w:val="5"/>
          <w:kern w:val="1"/>
        </w:rPr>
        <w:t>weighted voting procedures to</w:t>
      </w:r>
      <w:r w:rsidR="00B73103">
        <w:rPr>
          <w:spacing w:val="5"/>
          <w:kern w:val="1"/>
        </w:rPr>
        <w:t xml:space="preserve"> improve </w:t>
      </w:r>
      <w:r w:rsidR="00B73103" w:rsidRPr="00B73103">
        <w:rPr>
          <w:spacing w:val="5"/>
          <w:kern w:val="1"/>
        </w:rPr>
        <w:t>final prediction results.</w:t>
      </w:r>
      <w:r w:rsidR="003456AF">
        <w:rPr>
          <w:spacing w:val="5"/>
          <w:kern w:val="1"/>
        </w:rPr>
        <w:t xml:space="preserve"> </w:t>
      </w:r>
      <w:r w:rsidR="000D54BD">
        <w:rPr>
          <w:spacing w:val="5"/>
          <w:kern w:val="1"/>
        </w:rPr>
        <w:t>The Naïve Bayes is implemented with 10-fold cross validation using ‘e1071’ package in R</w:t>
      </w:r>
      <w:r w:rsidR="00FA05A7">
        <w:rPr>
          <w:spacing w:val="5"/>
          <w:kern w:val="1"/>
        </w:rPr>
        <w:t xml:space="preserve">. For </w:t>
      </w:r>
      <w:r w:rsidR="00FA05A7">
        <w:rPr>
          <w:spacing w:val="5"/>
          <w:kern w:val="1"/>
        </w:rPr>
        <w:lastRenderedPageBreak/>
        <w:t xml:space="preserve">Support Vector Machines, we have implemented ‘libSVM’ with 10-fold cross validation. </w:t>
      </w:r>
      <w:r w:rsidR="00156818">
        <w:rPr>
          <w:spacing w:val="5"/>
          <w:kern w:val="1"/>
        </w:rPr>
        <w:t>The K-Nearest Neighbor is implemented with ‘kkNN’ package of R.</w:t>
      </w:r>
    </w:p>
    <w:p w14:paraId="3F4F093C" w14:textId="77777777" w:rsidR="00BC3413" w:rsidRDefault="00BC3413" w:rsidP="008631D1">
      <w:pPr>
        <w:widowControl w:val="0"/>
        <w:autoSpaceDE w:val="0"/>
        <w:autoSpaceDN w:val="0"/>
        <w:adjustRightInd w:val="0"/>
        <w:rPr>
          <w:spacing w:val="5"/>
          <w:kern w:val="1"/>
        </w:rPr>
      </w:pPr>
    </w:p>
    <w:p w14:paraId="769FCB97" w14:textId="7C58D65B" w:rsidR="009B28F3" w:rsidRDefault="00485633" w:rsidP="009B28F3">
      <w:pPr>
        <w:widowControl w:val="0"/>
        <w:autoSpaceDE w:val="0"/>
        <w:autoSpaceDN w:val="0"/>
        <w:adjustRightInd w:val="0"/>
        <w:rPr>
          <w:b/>
          <w:bCs/>
          <w:spacing w:val="24"/>
          <w:kern w:val="1"/>
          <w:sz w:val="24"/>
          <w:szCs w:val="24"/>
        </w:rPr>
      </w:pPr>
      <w:r>
        <w:rPr>
          <w:b/>
          <w:bCs/>
          <w:spacing w:val="24"/>
          <w:kern w:val="1"/>
          <w:sz w:val="24"/>
          <w:szCs w:val="24"/>
        </w:rPr>
        <w:t xml:space="preserve">2. </w:t>
      </w:r>
      <w:r w:rsidR="009B28F3">
        <w:rPr>
          <w:b/>
          <w:bCs/>
          <w:spacing w:val="24"/>
          <w:kern w:val="1"/>
          <w:sz w:val="24"/>
          <w:szCs w:val="24"/>
        </w:rPr>
        <w:t>Dataset and Features</w:t>
      </w:r>
    </w:p>
    <w:p w14:paraId="6B526214" w14:textId="77777777" w:rsidR="009B28F3" w:rsidRDefault="009B28F3" w:rsidP="009B28F3">
      <w:pPr>
        <w:widowControl w:val="0"/>
        <w:autoSpaceDE w:val="0"/>
        <w:autoSpaceDN w:val="0"/>
        <w:adjustRightInd w:val="0"/>
        <w:rPr>
          <w:b/>
          <w:bCs/>
          <w:spacing w:val="24"/>
          <w:kern w:val="1"/>
          <w:sz w:val="24"/>
          <w:szCs w:val="24"/>
        </w:rPr>
      </w:pPr>
    </w:p>
    <w:p w14:paraId="3E6A4D33" w14:textId="2307CE3D" w:rsidR="0071542A" w:rsidRPr="00931252" w:rsidRDefault="00485633" w:rsidP="00931252">
      <w:pPr>
        <w:widowControl w:val="0"/>
        <w:autoSpaceDE w:val="0"/>
        <w:autoSpaceDN w:val="0"/>
        <w:adjustRightInd w:val="0"/>
        <w:rPr>
          <w:b/>
          <w:bCs/>
          <w:spacing w:val="24"/>
          <w:kern w:val="1"/>
        </w:rPr>
      </w:pPr>
      <w:r>
        <w:rPr>
          <w:b/>
          <w:bCs/>
          <w:spacing w:val="24"/>
          <w:kern w:val="1"/>
        </w:rPr>
        <w:t xml:space="preserve">2.1 </w:t>
      </w:r>
      <w:r w:rsidR="0071542A" w:rsidRPr="00931252">
        <w:rPr>
          <w:b/>
          <w:bCs/>
          <w:spacing w:val="24"/>
          <w:kern w:val="1"/>
        </w:rPr>
        <w:t>Dataset</w:t>
      </w:r>
    </w:p>
    <w:p w14:paraId="4767937E" w14:textId="77777777" w:rsidR="00646FC8" w:rsidRDefault="00646FC8" w:rsidP="008631D1">
      <w:pPr>
        <w:widowControl w:val="0"/>
        <w:autoSpaceDE w:val="0"/>
        <w:autoSpaceDN w:val="0"/>
        <w:adjustRightInd w:val="0"/>
        <w:rPr>
          <w:spacing w:val="5"/>
          <w:kern w:val="1"/>
        </w:rPr>
      </w:pPr>
    </w:p>
    <w:p w14:paraId="17790CE9" w14:textId="523C437C" w:rsidR="00931252" w:rsidRDefault="00646FC8" w:rsidP="005C6A35">
      <w:pPr>
        <w:widowControl w:val="0"/>
        <w:autoSpaceDE w:val="0"/>
        <w:autoSpaceDN w:val="0"/>
        <w:adjustRightInd w:val="0"/>
        <w:jc w:val="both"/>
        <w:rPr>
          <w:spacing w:val="5"/>
          <w:kern w:val="1"/>
        </w:rPr>
      </w:pPr>
      <w:r>
        <w:rPr>
          <w:spacing w:val="5"/>
          <w:kern w:val="1"/>
        </w:rPr>
        <w:t>The dataset we are using is from</w:t>
      </w:r>
      <w:r w:rsidR="00866181">
        <w:rPr>
          <w:spacing w:val="5"/>
          <w:kern w:val="1"/>
        </w:rPr>
        <w:t xml:space="preserve"> </w:t>
      </w:r>
      <w:r w:rsidR="00866181" w:rsidRPr="006B4538">
        <w:rPr>
          <w:spacing w:val="5"/>
          <w:kern w:val="1"/>
        </w:rPr>
        <w:t xml:space="preserve">Marsyas (Music Analysis, Retrieval and Synthesis for Audio Signals) </w:t>
      </w:r>
      <w:r w:rsidR="00866181">
        <w:rPr>
          <w:spacing w:val="5"/>
          <w:kern w:val="1"/>
        </w:rPr>
        <w:t xml:space="preserve">which </w:t>
      </w:r>
      <w:r w:rsidR="00866181" w:rsidRPr="006B4538">
        <w:rPr>
          <w:spacing w:val="5"/>
          <w:kern w:val="1"/>
        </w:rPr>
        <w:t>is an open source software framework for audio processing with specific emphasis on Music Information Retrieval applications.</w:t>
      </w:r>
      <w:r w:rsidR="00931252">
        <w:rPr>
          <w:spacing w:val="5"/>
          <w:kern w:val="1"/>
        </w:rPr>
        <w:t xml:space="preserve"> </w:t>
      </w:r>
      <w:r w:rsidR="00931252" w:rsidRPr="00931252">
        <w:rPr>
          <w:spacing w:val="5"/>
          <w:kern w:val="1"/>
        </w:rPr>
        <w:t>The dataset consists of 1000 audio tracks each 30 seconds long. It contains 10 genres, each represented by 100 tracks. The tracks are all 22050Hz Mono 16-bit audio files in .wav format.</w:t>
      </w:r>
    </w:p>
    <w:p w14:paraId="6158D3F4" w14:textId="77777777" w:rsidR="005A09EC" w:rsidRDefault="005A09EC" w:rsidP="008631D1">
      <w:pPr>
        <w:widowControl w:val="0"/>
        <w:autoSpaceDE w:val="0"/>
        <w:autoSpaceDN w:val="0"/>
        <w:adjustRightInd w:val="0"/>
        <w:rPr>
          <w:spacing w:val="5"/>
          <w:kern w:val="1"/>
        </w:rPr>
      </w:pPr>
    </w:p>
    <w:p w14:paraId="6E48CDE5" w14:textId="04D6AFEB" w:rsidR="005A09EC" w:rsidRDefault="005A09EC" w:rsidP="005A09EC">
      <w:pPr>
        <w:widowControl w:val="0"/>
        <w:autoSpaceDE w:val="0"/>
        <w:autoSpaceDN w:val="0"/>
        <w:adjustRightInd w:val="0"/>
        <w:rPr>
          <w:b/>
          <w:bCs/>
          <w:spacing w:val="24"/>
          <w:kern w:val="1"/>
        </w:rPr>
      </w:pPr>
      <w:r>
        <w:rPr>
          <w:b/>
          <w:bCs/>
          <w:spacing w:val="24"/>
          <w:kern w:val="1"/>
        </w:rPr>
        <w:t>2.2</w:t>
      </w:r>
      <w:r w:rsidR="00485633">
        <w:rPr>
          <w:b/>
          <w:bCs/>
          <w:spacing w:val="24"/>
          <w:kern w:val="1"/>
        </w:rPr>
        <w:t xml:space="preserve"> </w:t>
      </w:r>
      <w:r>
        <w:rPr>
          <w:b/>
          <w:bCs/>
          <w:spacing w:val="24"/>
          <w:kern w:val="1"/>
        </w:rPr>
        <w:t>Preprocessing</w:t>
      </w:r>
    </w:p>
    <w:p w14:paraId="2408C25F" w14:textId="77777777" w:rsidR="0080597B" w:rsidRDefault="0080597B" w:rsidP="005A09EC">
      <w:pPr>
        <w:widowControl w:val="0"/>
        <w:autoSpaceDE w:val="0"/>
        <w:autoSpaceDN w:val="0"/>
        <w:adjustRightInd w:val="0"/>
        <w:rPr>
          <w:b/>
          <w:bCs/>
          <w:spacing w:val="24"/>
          <w:kern w:val="1"/>
        </w:rPr>
      </w:pPr>
    </w:p>
    <w:p w14:paraId="69CE9F25" w14:textId="457A6670" w:rsidR="005A09EC" w:rsidRDefault="0088424C" w:rsidP="005C6A35">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w:t>
      </w:r>
      <w:r w:rsidR="00C11053">
        <w:rPr>
          <w:spacing w:val="5"/>
          <w:kern w:val="1"/>
        </w:rPr>
        <w:t>For this we have written a python script, which divides the dataset for each genre into 70 songs for testing, 30 songs for testing and 30 songs for training.</w:t>
      </w:r>
      <w:r w:rsidR="003300D7">
        <w:rPr>
          <w:spacing w:val="5"/>
          <w:kern w:val="1"/>
        </w:rPr>
        <w:t xml:space="preserve"> So finally we </w:t>
      </w:r>
      <w:r w:rsidR="009E64BB">
        <w:rPr>
          <w:spacing w:val="5"/>
          <w:kern w:val="1"/>
        </w:rPr>
        <w:t>have 15</w:t>
      </w:r>
      <w:r w:rsidR="003300D7">
        <w:rPr>
          <w:spacing w:val="5"/>
          <w:kern w:val="1"/>
        </w:rPr>
        <w:t>0 songs in training set and</w:t>
      </w:r>
      <w:r w:rsidR="009E64BB">
        <w:rPr>
          <w:spacing w:val="5"/>
          <w:kern w:val="1"/>
        </w:rPr>
        <w:t xml:space="preserve"> 15</w:t>
      </w:r>
      <w:r w:rsidR="003300D7">
        <w:rPr>
          <w:spacing w:val="5"/>
          <w:kern w:val="1"/>
        </w:rPr>
        <w:t xml:space="preserve">0 each </w:t>
      </w:r>
      <w:r w:rsidR="006C3529">
        <w:rPr>
          <w:spacing w:val="5"/>
          <w:kern w:val="1"/>
        </w:rPr>
        <w:t>in validation and training set.</w:t>
      </w:r>
      <w:r w:rsidR="00C16807">
        <w:rPr>
          <w:spacing w:val="5"/>
          <w:kern w:val="1"/>
        </w:rPr>
        <w:t xml:space="preserve"> After that we have used ‘</w:t>
      </w:r>
      <w:r w:rsidR="00C16807" w:rsidRPr="00C16807">
        <w:rPr>
          <w:spacing w:val="5"/>
          <w:kern w:val="1"/>
        </w:rPr>
        <w:t>mkcollection</w:t>
      </w:r>
      <w:r w:rsidR="00C16807">
        <w:rPr>
          <w:spacing w:val="5"/>
          <w:kern w:val="1"/>
        </w:rPr>
        <w:t>’ which</w:t>
      </w:r>
      <w:r w:rsidR="00C16807" w:rsidRPr="00C16807">
        <w:rPr>
          <w:spacing w:val="5"/>
          <w:kern w:val="1"/>
        </w:rPr>
        <w:t xml:space="preserve"> is a simple utility</w:t>
      </w:r>
      <w:r w:rsidR="00C16807">
        <w:rPr>
          <w:spacing w:val="5"/>
          <w:kern w:val="1"/>
        </w:rPr>
        <w:t xml:space="preserve"> provided by Marsyas framework</w:t>
      </w:r>
      <w:r w:rsidR="00C16807" w:rsidRPr="00C16807">
        <w:rPr>
          <w:spacing w:val="5"/>
          <w:kern w:val="1"/>
        </w:rPr>
        <w:t xml:space="preserve"> for creating collection files</w:t>
      </w:r>
      <w:r w:rsidR="008A433D">
        <w:rPr>
          <w:spacing w:val="5"/>
          <w:kern w:val="1"/>
        </w:rPr>
        <w:t xml:space="preserve">. The </w:t>
      </w:r>
      <w:r w:rsidR="008A433D">
        <w:rPr>
          <w:spacing w:val="5"/>
          <w:kern w:val="1"/>
        </w:rPr>
        <w:t>‘</w:t>
      </w:r>
      <w:r w:rsidR="008A433D" w:rsidRPr="00C16807">
        <w:rPr>
          <w:spacing w:val="5"/>
          <w:kern w:val="1"/>
        </w:rPr>
        <w:t>mkcollection</w:t>
      </w:r>
      <w:r w:rsidR="008A433D">
        <w:rPr>
          <w:spacing w:val="5"/>
          <w:kern w:val="1"/>
        </w:rPr>
        <w:t>’</w:t>
      </w:r>
      <w:r w:rsidR="008A433D">
        <w:rPr>
          <w:spacing w:val="5"/>
          <w:kern w:val="1"/>
        </w:rPr>
        <w:t xml:space="preserve"> utility takes </w:t>
      </w:r>
      <w:r w:rsidR="00D012CD">
        <w:rPr>
          <w:spacing w:val="5"/>
          <w:kern w:val="1"/>
        </w:rPr>
        <w:t xml:space="preserve">the folder containing all songs as an input and </w:t>
      </w:r>
      <w:r w:rsidR="00D012CD" w:rsidRPr="00D012CD">
        <w:rPr>
          <w:spacing w:val="5"/>
          <w:kern w:val="1"/>
        </w:rPr>
        <w:t xml:space="preserve">the soundfiles residing in that directory or any subdirectories </w:t>
      </w:r>
      <w:r w:rsidR="00D012CD">
        <w:rPr>
          <w:spacing w:val="5"/>
          <w:kern w:val="1"/>
        </w:rPr>
        <w:t>are added to the collection.</w:t>
      </w:r>
    </w:p>
    <w:p w14:paraId="4CE6CE09" w14:textId="77777777" w:rsidR="00931252" w:rsidRDefault="00931252" w:rsidP="008631D1">
      <w:pPr>
        <w:widowControl w:val="0"/>
        <w:autoSpaceDE w:val="0"/>
        <w:autoSpaceDN w:val="0"/>
        <w:adjustRightInd w:val="0"/>
        <w:rPr>
          <w:spacing w:val="5"/>
          <w:kern w:val="1"/>
        </w:rPr>
      </w:pPr>
    </w:p>
    <w:p w14:paraId="1B119ABD" w14:textId="7EFBBC56" w:rsidR="00646FC8" w:rsidRDefault="004C7C8E" w:rsidP="00646FC8">
      <w:pPr>
        <w:widowControl w:val="0"/>
        <w:autoSpaceDE w:val="0"/>
        <w:autoSpaceDN w:val="0"/>
        <w:adjustRightInd w:val="0"/>
        <w:rPr>
          <w:b/>
          <w:bCs/>
          <w:spacing w:val="24"/>
          <w:kern w:val="1"/>
        </w:rPr>
      </w:pPr>
      <w:r>
        <w:rPr>
          <w:b/>
          <w:bCs/>
          <w:spacing w:val="24"/>
          <w:kern w:val="1"/>
        </w:rPr>
        <w:t>2.3</w:t>
      </w:r>
      <w:r w:rsidR="00485633">
        <w:rPr>
          <w:b/>
          <w:bCs/>
          <w:spacing w:val="24"/>
          <w:kern w:val="1"/>
        </w:rPr>
        <w:t xml:space="preserve"> </w:t>
      </w:r>
      <w:r w:rsidR="00646FC8">
        <w:rPr>
          <w:b/>
          <w:bCs/>
          <w:spacing w:val="24"/>
          <w:kern w:val="1"/>
        </w:rPr>
        <w:t>Feature Extraction</w:t>
      </w:r>
    </w:p>
    <w:p w14:paraId="18F5083C" w14:textId="77777777" w:rsidR="00965A8A" w:rsidRDefault="00965A8A">
      <w:pPr>
        <w:widowControl w:val="0"/>
        <w:autoSpaceDE w:val="0"/>
        <w:autoSpaceDN w:val="0"/>
        <w:adjustRightInd w:val="0"/>
        <w:rPr>
          <w:spacing w:val="5"/>
          <w:kern w:val="1"/>
        </w:rPr>
      </w:pPr>
    </w:p>
    <w:p w14:paraId="0649715A" w14:textId="37226EF6" w:rsidR="00965A8A" w:rsidRDefault="00965A8A" w:rsidP="005C6A35">
      <w:pPr>
        <w:widowControl w:val="0"/>
        <w:autoSpaceDE w:val="0"/>
        <w:autoSpaceDN w:val="0"/>
        <w:adjustRightInd w:val="0"/>
        <w:jc w:val="both"/>
        <w:rPr>
          <w:spacing w:val="5"/>
          <w:kern w:val="1"/>
        </w:rPr>
      </w:pPr>
      <w:r w:rsidRPr="00965A8A">
        <w:rPr>
          <w:spacing w:val="5"/>
          <w:kern w:val="1"/>
        </w:rPr>
        <w:t xml:space="preserve">For features extraction, we </w:t>
      </w:r>
      <w:r w:rsidR="00F55148">
        <w:rPr>
          <w:spacing w:val="5"/>
          <w:kern w:val="1"/>
        </w:rPr>
        <w:t>ar</w:t>
      </w:r>
      <w:r>
        <w:rPr>
          <w:spacing w:val="5"/>
          <w:kern w:val="1"/>
        </w:rPr>
        <w:t>e</w:t>
      </w:r>
      <w:r w:rsidR="00F55148">
        <w:rPr>
          <w:spacing w:val="5"/>
          <w:kern w:val="1"/>
        </w:rPr>
        <w:t xml:space="preserve"> using</w:t>
      </w:r>
      <w:r w:rsidRPr="00965A8A">
        <w:rPr>
          <w:spacing w:val="5"/>
          <w:kern w:val="1"/>
        </w:rPr>
        <w:t xml:space="preserve"> MARSYAS </w:t>
      </w:r>
      <w:r w:rsidR="00EE2D85">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sidR="000B34D9">
        <w:rPr>
          <w:spacing w:val="5"/>
          <w:kern w:val="1"/>
        </w:rPr>
        <w:t>are</w:t>
      </w:r>
      <w:r w:rsidRPr="00965A8A">
        <w:rPr>
          <w:spacing w:val="5"/>
          <w:kern w:val="1"/>
        </w:rPr>
        <w:t xml:space="preserve"> extracted: Zero Crossings, Spectral Centroid, Spectral Flux, Spectral Rolloff, Mel-Frequency Cepstral Coefficients (MFCC), and ch</w:t>
      </w:r>
      <w:r>
        <w:rPr>
          <w:spacing w:val="5"/>
          <w:kern w:val="1"/>
        </w:rPr>
        <w:t>roma features</w:t>
      </w:r>
      <w:r w:rsidR="00451C8A">
        <w:rPr>
          <w:spacing w:val="5"/>
          <w:kern w:val="1"/>
        </w:rPr>
        <w:t xml:space="preserve"> ()</w:t>
      </w:r>
      <w:r>
        <w:rPr>
          <w:spacing w:val="5"/>
          <w:kern w:val="1"/>
        </w:rPr>
        <w:t>.</w:t>
      </w:r>
      <w:r w:rsidR="00451C8A">
        <w:rPr>
          <w:spacing w:val="5"/>
          <w:kern w:val="1"/>
        </w:rPr>
        <w:t xml:space="preserve"> The total number of features extracted are </w:t>
      </w:r>
      <w:r w:rsidR="003B2A84">
        <w:rPr>
          <w:spacing w:val="5"/>
          <w:kern w:val="1"/>
        </w:rPr>
        <w:t>124</w:t>
      </w:r>
      <w:r w:rsidR="00AE1A1D">
        <w:rPr>
          <w:spacing w:val="5"/>
          <w:kern w:val="1"/>
        </w:rPr>
        <w:t>.</w:t>
      </w:r>
    </w:p>
    <w:p w14:paraId="05BCA323" w14:textId="77777777" w:rsidR="00F72C62" w:rsidRDefault="00F72C62">
      <w:pPr>
        <w:widowControl w:val="0"/>
        <w:autoSpaceDE w:val="0"/>
        <w:autoSpaceDN w:val="0"/>
        <w:adjustRightInd w:val="0"/>
        <w:rPr>
          <w:spacing w:val="5"/>
          <w:kern w:val="1"/>
        </w:rPr>
      </w:pPr>
    </w:p>
    <w:p w14:paraId="10F4AB01" w14:textId="4BB3589C" w:rsidR="00F72C62" w:rsidRDefault="00F72C62" w:rsidP="005C6A35">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sidR="00DE51D6">
        <w:rPr>
          <w:spacing w:val="5"/>
          <w:kern w:val="1"/>
        </w:rPr>
        <w:t xml:space="preserve"> </w:t>
      </w:r>
      <w:r w:rsidRPr="00F72C62">
        <w:rPr>
          <w:spacing w:val="5"/>
          <w:kern w:val="1"/>
        </w:rPr>
        <w:t xml:space="preserve">The spectral centroid is a measure used in digital signal processing to </w:t>
      </w:r>
      <w:r w:rsidR="00A12677" w:rsidRPr="00F72C62">
        <w:rPr>
          <w:spacing w:val="5"/>
          <w:kern w:val="1"/>
        </w:rPr>
        <w:t>characterize</w:t>
      </w:r>
      <w:r w:rsidRPr="00F72C62">
        <w:rPr>
          <w:spacing w:val="5"/>
          <w:kern w:val="1"/>
        </w:rPr>
        <w:t xml:space="preserve"> a spectrum. It indicates where the "center of mass" of the spectrum is. Perceptually, it has a robust connection with the impression of "brightness" of a sound.</w:t>
      </w:r>
      <w:r w:rsidR="00DE51D6">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sidR="00DE51D6">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sidR="00DE51D6">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sidR="00DE51D6">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p>
    <w:p w14:paraId="7939F3C1" w14:textId="77777777" w:rsidR="004E2BC1" w:rsidRDefault="004E2BC1" w:rsidP="00F72C62">
      <w:pPr>
        <w:widowControl w:val="0"/>
        <w:autoSpaceDE w:val="0"/>
        <w:autoSpaceDN w:val="0"/>
        <w:adjustRightInd w:val="0"/>
        <w:rPr>
          <w:spacing w:val="5"/>
          <w:kern w:val="1"/>
        </w:rPr>
      </w:pPr>
    </w:p>
    <w:p w14:paraId="00E64480" w14:textId="77777777" w:rsidR="004E2BC1" w:rsidRDefault="004E2BC1" w:rsidP="00F72C62">
      <w:pPr>
        <w:widowControl w:val="0"/>
        <w:autoSpaceDE w:val="0"/>
        <w:autoSpaceDN w:val="0"/>
        <w:adjustRightInd w:val="0"/>
        <w:rPr>
          <w:spacing w:val="5"/>
          <w:kern w:val="1"/>
        </w:rPr>
      </w:pPr>
    </w:p>
    <w:p w14:paraId="774B4FB1" w14:textId="77777777" w:rsidR="009D4493" w:rsidRDefault="009D4493" w:rsidP="008019A3">
      <w:pPr>
        <w:widowControl w:val="0"/>
        <w:autoSpaceDE w:val="0"/>
        <w:autoSpaceDN w:val="0"/>
        <w:adjustRightInd w:val="0"/>
        <w:rPr>
          <w:b/>
          <w:bCs/>
          <w:spacing w:val="24"/>
          <w:kern w:val="1"/>
          <w:sz w:val="24"/>
          <w:szCs w:val="24"/>
        </w:rPr>
      </w:pPr>
    </w:p>
    <w:p w14:paraId="1B5B0C0D" w14:textId="77777777" w:rsidR="009D4493" w:rsidRDefault="009D4493" w:rsidP="008019A3">
      <w:pPr>
        <w:widowControl w:val="0"/>
        <w:autoSpaceDE w:val="0"/>
        <w:autoSpaceDN w:val="0"/>
        <w:adjustRightInd w:val="0"/>
        <w:rPr>
          <w:b/>
          <w:bCs/>
          <w:spacing w:val="24"/>
          <w:kern w:val="1"/>
          <w:sz w:val="24"/>
          <w:szCs w:val="24"/>
        </w:rPr>
      </w:pPr>
    </w:p>
    <w:p w14:paraId="5893FB42" w14:textId="77777777" w:rsidR="009D4493" w:rsidRDefault="009D4493" w:rsidP="008019A3">
      <w:pPr>
        <w:widowControl w:val="0"/>
        <w:autoSpaceDE w:val="0"/>
        <w:autoSpaceDN w:val="0"/>
        <w:adjustRightInd w:val="0"/>
        <w:rPr>
          <w:b/>
          <w:bCs/>
          <w:spacing w:val="24"/>
          <w:kern w:val="1"/>
          <w:sz w:val="24"/>
          <w:szCs w:val="24"/>
        </w:rPr>
      </w:pPr>
    </w:p>
    <w:p w14:paraId="7B2191C9" w14:textId="77777777" w:rsidR="009D4493" w:rsidRDefault="009D4493" w:rsidP="008019A3">
      <w:pPr>
        <w:widowControl w:val="0"/>
        <w:autoSpaceDE w:val="0"/>
        <w:autoSpaceDN w:val="0"/>
        <w:adjustRightInd w:val="0"/>
        <w:rPr>
          <w:b/>
          <w:bCs/>
          <w:spacing w:val="24"/>
          <w:kern w:val="1"/>
          <w:sz w:val="24"/>
          <w:szCs w:val="24"/>
        </w:rPr>
      </w:pPr>
    </w:p>
    <w:p w14:paraId="353E6BDC" w14:textId="77777777" w:rsidR="009D4493" w:rsidRDefault="009D4493" w:rsidP="008019A3">
      <w:pPr>
        <w:widowControl w:val="0"/>
        <w:autoSpaceDE w:val="0"/>
        <w:autoSpaceDN w:val="0"/>
        <w:adjustRightInd w:val="0"/>
        <w:rPr>
          <w:b/>
          <w:bCs/>
          <w:spacing w:val="24"/>
          <w:kern w:val="1"/>
          <w:sz w:val="24"/>
          <w:szCs w:val="24"/>
        </w:rPr>
      </w:pPr>
    </w:p>
    <w:p w14:paraId="0CC0C4EB" w14:textId="77777777" w:rsidR="009D4493" w:rsidRDefault="009D4493" w:rsidP="008019A3">
      <w:pPr>
        <w:widowControl w:val="0"/>
        <w:autoSpaceDE w:val="0"/>
        <w:autoSpaceDN w:val="0"/>
        <w:adjustRightInd w:val="0"/>
        <w:rPr>
          <w:b/>
          <w:bCs/>
          <w:spacing w:val="24"/>
          <w:kern w:val="1"/>
          <w:sz w:val="24"/>
          <w:szCs w:val="24"/>
        </w:rPr>
      </w:pPr>
    </w:p>
    <w:p w14:paraId="0B0E7B07" w14:textId="00DE461C" w:rsidR="00891EA2" w:rsidRDefault="00891EA2" w:rsidP="00891EA2">
      <w:pPr>
        <w:widowControl w:val="0"/>
        <w:autoSpaceDE w:val="0"/>
        <w:autoSpaceDN w:val="0"/>
        <w:adjustRightInd w:val="0"/>
        <w:rPr>
          <w:b/>
          <w:bCs/>
          <w:spacing w:val="24"/>
          <w:kern w:val="1"/>
          <w:sz w:val="24"/>
          <w:szCs w:val="24"/>
        </w:rPr>
      </w:pPr>
      <w:r>
        <w:rPr>
          <w:b/>
          <w:bCs/>
          <w:spacing w:val="24"/>
          <w:kern w:val="1"/>
          <w:sz w:val="24"/>
          <w:szCs w:val="24"/>
        </w:rPr>
        <w:lastRenderedPageBreak/>
        <w:t>2</w:t>
      </w:r>
      <w:r w:rsidR="00485633">
        <w:rPr>
          <w:b/>
          <w:bCs/>
          <w:spacing w:val="24"/>
          <w:kern w:val="1"/>
          <w:sz w:val="24"/>
          <w:szCs w:val="24"/>
        </w:rPr>
        <w:t xml:space="preserve">. </w:t>
      </w:r>
      <w:r>
        <w:rPr>
          <w:b/>
          <w:bCs/>
          <w:spacing w:val="24"/>
          <w:kern w:val="1"/>
          <w:sz w:val="24"/>
          <w:szCs w:val="24"/>
        </w:rPr>
        <w:t>Co</w:t>
      </w:r>
      <w:r>
        <w:rPr>
          <w:b/>
          <w:bCs/>
          <w:spacing w:val="24"/>
          <w:kern w:val="1"/>
          <w:sz w:val="24"/>
          <w:szCs w:val="24"/>
        </w:rPr>
        <w:t>ntributions</w:t>
      </w:r>
    </w:p>
    <w:p w14:paraId="3D01629E" w14:textId="77777777" w:rsidR="00891EA2" w:rsidRDefault="00891EA2" w:rsidP="00891EA2">
      <w:pPr>
        <w:widowControl w:val="0"/>
        <w:autoSpaceDE w:val="0"/>
        <w:autoSpaceDN w:val="0"/>
        <w:adjustRightInd w:val="0"/>
        <w:rPr>
          <w:b/>
          <w:bCs/>
          <w:spacing w:val="24"/>
          <w:kern w:val="1"/>
          <w:sz w:val="24"/>
          <w:szCs w:val="24"/>
        </w:rPr>
      </w:pPr>
    </w:p>
    <w:tbl>
      <w:tblPr>
        <w:tblStyle w:val="TableGrid"/>
        <w:tblW w:w="0" w:type="auto"/>
        <w:tblLook w:val="04A0" w:firstRow="1" w:lastRow="0" w:firstColumn="1" w:lastColumn="0" w:noHBand="0" w:noVBand="1"/>
      </w:tblPr>
      <w:tblGrid>
        <w:gridCol w:w="4068"/>
        <w:gridCol w:w="4068"/>
      </w:tblGrid>
      <w:tr w:rsidR="0021182D" w14:paraId="6D25D3EA" w14:textId="77777777" w:rsidTr="0021182D">
        <w:trPr>
          <w:trHeight w:val="312"/>
        </w:trPr>
        <w:tc>
          <w:tcPr>
            <w:tcW w:w="4068" w:type="dxa"/>
          </w:tcPr>
          <w:p w14:paraId="68CD7350" w14:textId="3D2F091F" w:rsidR="0021182D" w:rsidRDefault="0021182D" w:rsidP="0021182D">
            <w:pPr>
              <w:widowControl w:val="0"/>
              <w:autoSpaceDE w:val="0"/>
              <w:autoSpaceDN w:val="0"/>
              <w:adjustRightInd w:val="0"/>
              <w:jc w:val="center"/>
              <w:rPr>
                <w:b/>
                <w:bCs/>
                <w:spacing w:val="24"/>
                <w:kern w:val="1"/>
                <w:sz w:val="24"/>
                <w:szCs w:val="24"/>
              </w:rPr>
            </w:pPr>
            <w:r>
              <w:rPr>
                <w:b/>
                <w:bCs/>
                <w:spacing w:val="24"/>
                <w:kern w:val="1"/>
                <w:sz w:val="24"/>
                <w:szCs w:val="24"/>
              </w:rPr>
              <w:t>Task</w:t>
            </w:r>
          </w:p>
        </w:tc>
        <w:tc>
          <w:tcPr>
            <w:tcW w:w="4068" w:type="dxa"/>
          </w:tcPr>
          <w:p w14:paraId="2CCDC5B1" w14:textId="1FCB67D3" w:rsidR="0021182D" w:rsidRDefault="0021182D" w:rsidP="0021182D">
            <w:pPr>
              <w:widowControl w:val="0"/>
              <w:autoSpaceDE w:val="0"/>
              <w:autoSpaceDN w:val="0"/>
              <w:adjustRightInd w:val="0"/>
              <w:jc w:val="center"/>
              <w:rPr>
                <w:b/>
                <w:bCs/>
                <w:spacing w:val="24"/>
                <w:kern w:val="1"/>
                <w:sz w:val="24"/>
                <w:szCs w:val="24"/>
              </w:rPr>
            </w:pPr>
            <w:r>
              <w:rPr>
                <w:b/>
                <w:bCs/>
                <w:spacing w:val="24"/>
                <w:kern w:val="1"/>
                <w:sz w:val="24"/>
                <w:szCs w:val="24"/>
              </w:rPr>
              <w:t>Member</w:t>
            </w:r>
          </w:p>
        </w:tc>
      </w:tr>
      <w:tr w:rsidR="0021182D" w14:paraId="06B8E23A" w14:textId="77777777" w:rsidTr="0021182D">
        <w:tc>
          <w:tcPr>
            <w:tcW w:w="4068" w:type="dxa"/>
          </w:tcPr>
          <w:p w14:paraId="5F3FB62F" w14:textId="6947BEFE" w:rsidR="0021182D" w:rsidRPr="0021182D" w:rsidRDefault="0021182D" w:rsidP="00891EA2">
            <w:pPr>
              <w:widowControl w:val="0"/>
              <w:autoSpaceDE w:val="0"/>
              <w:autoSpaceDN w:val="0"/>
              <w:adjustRightInd w:val="0"/>
              <w:rPr>
                <w:bCs/>
                <w:spacing w:val="24"/>
                <w:kern w:val="1"/>
                <w:sz w:val="24"/>
                <w:szCs w:val="24"/>
              </w:rPr>
            </w:pPr>
            <w:r>
              <w:rPr>
                <w:spacing w:val="5"/>
                <w:kern w:val="1"/>
              </w:rPr>
              <w:t xml:space="preserve">Appropriate Data Set search </w:t>
            </w:r>
          </w:p>
        </w:tc>
        <w:tc>
          <w:tcPr>
            <w:tcW w:w="4068" w:type="dxa"/>
          </w:tcPr>
          <w:p w14:paraId="2A3D24C8" w14:textId="15A4B67A" w:rsidR="0021182D" w:rsidRDefault="0021182D" w:rsidP="00891EA2">
            <w:pPr>
              <w:widowControl w:val="0"/>
              <w:autoSpaceDE w:val="0"/>
              <w:autoSpaceDN w:val="0"/>
              <w:adjustRightInd w:val="0"/>
              <w:rPr>
                <w:b/>
                <w:bCs/>
                <w:spacing w:val="24"/>
                <w:kern w:val="1"/>
                <w:sz w:val="24"/>
                <w:szCs w:val="24"/>
              </w:rPr>
            </w:pPr>
            <w:r>
              <w:rPr>
                <w:spacing w:val="5"/>
                <w:kern w:val="1"/>
              </w:rPr>
              <w:t>Jivjot, Mangesh, Anuj, Bikram</w:t>
            </w:r>
          </w:p>
        </w:tc>
      </w:tr>
      <w:tr w:rsidR="0021182D" w14:paraId="162773F5" w14:textId="77777777" w:rsidTr="0021182D">
        <w:trPr>
          <w:trHeight w:val="200"/>
        </w:trPr>
        <w:tc>
          <w:tcPr>
            <w:tcW w:w="4068" w:type="dxa"/>
          </w:tcPr>
          <w:p w14:paraId="2566D19E" w14:textId="25DF9867" w:rsidR="0021182D" w:rsidRDefault="0021182D" w:rsidP="00891EA2">
            <w:pPr>
              <w:widowControl w:val="0"/>
              <w:autoSpaceDE w:val="0"/>
              <w:autoSpaceDN w:val="0"/>
              <w:adjustRightInd w:val="0"/>
              <w:rPr>
                <w:spacing w:val="5"/>
                <w:kern w:val="1"/>
              </w:rPr>
            </w:pPr>
            <w:r>
              <w:rPr>
                <w:spacing w:val="5"/>
                <w:kern w:val="1"/>
              </w:rPr>
              <w:t>Feature Set Extraction Library Comparisons</w:t>
            </w:r>
          </w:p>
        </w:tc>
        <w:tc>
          <w:tcPr>
            <w:tcW w:w="4068" w:type="dxa"/>
          </w:tcPr>
          <w:p w14:paraId="74846519" w14:textId="74ACC173" w:rsidR="0021182D" w:rsidRDefault="0021182D" w:rsidP="00891EA2">
            <w:pPr>
              <w:widowControl w:val="0"/>
              <w:autoSpaceDE w:val="0"/>
              <w:autoSpaceDN w:val="0"/>
              <w:adjustRightInd w:val="0"/>
              <w:rPr>
                <w:spacing w:val="5"/>
                <w:kern w:val="1"/>
              </w:rPr>
            </w:pPr>
            <w:r>
              <w:rPr>
                <w:spacing w:val="5"/>
                <w:kern w:val="1"/>
              </w:rPr>
              <w:t>Jivjot, Mangesh, Anuj, Bikram</w:t>
            </w:r>
          </w:p>
        </w:tc>
      </w:tr>
      <w:tr w:rsidR="0021182D" w14:paraId="4A9307D2" w14:textId="77777777" w:rsidTr="0021182D">
        <w:trPr>
          <w:trHeight w:val="256"/>
        </w:trPr>
        <w:tc>
          <w:tcPr>
            <w:tcW w:w="4068" w:type="dxa"/>
          </w:tcPr>
          <w:p w14:paraId="7C57428C" w14:textId="42064F0A" w:rsidR="0021182D" w:rsidRDefault="0021182D" w:rsidP="00891EA2">
            <w:pPr>
              <w:widowControl w:val="0"/>
              <w:autoSpaceDE w:val="0"/>
              <w:autoSpaceDN w:val="0"/>
              <w:adjustRightInd w:val="0"/>
              <w:rPr>
                <w:spacing w:val="5"/>
                <w:kern w:val="1"/>
              </w:rPr>
            </w:pPr>
            <w:r>
              <w:rPr>
                <w:spacing w:val="5"/>
                <w:kern w:val="1"/>
              </w:rPr>
              <w:t>Naïve Bayes implementation</w:t>
            </w:r>
          </w:p>
        </w:tc>
        <w:tc>
          <w:tcPr>
            <w:tcW w:w="4068" w:type="dxa"/>
          </w:tcPr>
          <w:p w14:paraId="3AA0EC39" w14:textId="61429420" w:rsidR="0021182D" w:rsidRDefault="0021182D" w:rsidP="00891EA2">
            <w:pPr>
              <w:widowControl w:val="0"/>
              <w:autoSpaceDE w:val="0"/>
              <w:autoSpaceDN w:val="0"/>
              <w:adjustRightInd w:val="0"/>
              <w:rPr>
                <w:spacing w:val="5"/>
                <w:kern w:val="1"/>
              </w:rPr>
            </w:pPr>
            <w:r>
              <w:rPr>
                <w:spacing w:val="5"/>
                <w:kern w:val="1"/>
              </w:rPr>
              <w:t>Mangesh</w:t>
            </w:r>
          </w:p>
        </w:tc>
      </w:tr>
      <w:tr w:rsidR="0021182D" w14:paraId="04EBE8F8" w14:textId="77777777" w:rsidTr="0021182D">
        <w:trPr>
          <w:trHeight w:val="200"/>
        </w:trPr>
        <w:tc>
          <w:tcPr>
            <w:tcW w:w="4068" w:type="dxa"/>
          </w:tcPr>
          <w:p w14:paraId="2A9B2704" w14:textId="054FCBF5" w:rsidR="0021182D" w:rsidRDefault="0021182D" w:rsidP="00891EA2">
            <w:pPr>
              <w:widowControl w:val="0"/>
              <w:autoSpaceDE w:val="0"/>
              <w:autoSpaceDN w:val="0"/>
              <w:adjustRightInd w:val="0"/>
              <w:rPr>
                <w:spacing w:val="5"/>
                <w:kern w:val="1"/>
              </w:rPr>
            </w:pPr>
            <w:r>
              <w:rPr>
                <w:spacing w:val="5"/>
                <w:kern w:val="1"/>
              </w:rPr>
              <w:t xml:space="preserve">SVM </w:t>
            </w:r>
            <w:r>
              <w:rPr>
                <w:spacing w:val="5"/>
                <w:kern w:val="1"/>
              </w:rPr>
              <w:t>implementation</w:t>
            </w:r>
          </w:p>
        </w:tc>
        <w:tc>
          <w:tcPr>
            <w:tcW w:w="4068" w:type="dxa"/>
          </w:tcPr>
          <w:p w14:paraId="1D3492AE" w14:textId="0C142846" w:rsidR="0021182D" w:rsidRDefault="0021182D" w:rsidP="00891EA2">
            <w:pPr>
              <w:widowControl w:val="0"/>
              <w:autoSpaceDE w:val="0"/>
              <w:autoSpaceDN w:val="0"/>
              <w:adjustRightInd w:val="0"/>
              <w:rPr>
                <w:spacing w:val="5"/>
                <w:kern w:val="1"/>
              </w:rPr>
            </w:pPr>
            <w:r>
              <w:rPr>
                <w:spacing w:val="5"/>
                <w:kern w:val="1"/>
              </w:rPr>
              <w:t>Jivjot</w:t>
            </w:r>
          </w:p>
        </w:tc>
      </w:tr>
      <w:tr w:rsidR="0021182D" w14:paraId="21D1F828" w14:textId="77777777" w:rsidTr="0021182D">
        <w:trPr>
          <w:trHeight w:val="213"/>
        </w:trPr>
        <w:tc>
          <w:tcPr>
            <w:tcW w:w="4068" w:type="dxa"/>
          </w:tcPr>
          <w:p w14:paraId="2157A219" w14:textId="51EA4D2F" w:rsidR="0021182D" w:rsidRDefault="0021182D" w:rsidP="00891EA2">
            <w:pPr>
              <w:widowControl w:val="0"/>
              <w:autoSpaceDE w:val="0"/>
              <w:autoSpaceDN w:val="0"/>
              <w:adjustRightInd w:val="0"/>
              <w:rPr>
                <w:spacing w:val="5"/>
                <w:kern w:val="1"/>
              </w:rPr>
            </w:pPr>
            <w:r>
              <w:rPr>
                <w:spacing w:val="5"/>
                <w:kern w:val="1"/>
              </w:rPr>
              <w:t xml:space="preserve">Neural Networks </w:t>
            </w:r>
            <w:r>
              <w:rPr>
                <w:spacing w:val="5"/>
                <w:kern w:val="1"/>
              </w:rPr>
              <w:t>implementation</w:t>
            </w:r>
          </w:p>
        </w:tc>
        <w:tc>
          <w:tcPr>
            <w:tcW w:w="4068" w:type="dxa"/>
          </w:tcPr>
          <w:p w14:paraId="39F25C76" w14:textId="6BF01DB3" w:rsidR="0021182D" w:rsidRDefault="0021182D" w:rsidP="00891EA2">
            <w:pPr>
              <w:widowControl w:val="0"/>
              <w:autoSpaceDE w:val="0"/>
              <w:autoSpaceDN w:val="0"/>
              <w:adjustRightInd w:val="0"/>
              <w:rPr>
                <w:spacing w:val="5"/>
                <w:kern w:val="1"/>
              </w:rPr>
            </w:pPr>
            <w:r>
              <w:rPr>
                <w:spacing w:val="5"/>
                <w:kern w:val="1"/>
              </w:rPr>
              <w:t>Anuj</w:t>
            </w:r>
          </w:p>
        </w:tc>
      </w:tr>
      <w:tr w:rsidR="0021182D" w14:paraId="37D4D1CF" w14:textId="77777777" w:rsidTr="0021182D">
        <w:trPr>
          <w:trHeight w:val="213"/>
        </w:trPr>
        <w:tc>
          <w:tcPr>
            <w:tcW w:w="4068" w:type="dxa"/>
          </w:tcPr>
          <w:p w14:paraId="4748C29A" w14:textId="5639970B" w:rsidR="0021182D" w:rsidRDefault="0021182D" w:rsidP="00891EA2">
            <w:pPr>
              <w:widowControl w:val="0"/>
              <w:autoSpaceDE w:val="0"/>
              <w:autoSpaceDN w:val="0"/>
              <w:adjustRightInd w:val="0"/>
              <w:rPr>
                <w:spacing w:val="5"/>
                <w:kern w:val="1"/>
              </w:rPr>
            </w:pPr>
            <w:r>
              <w:rPr>
                <w:spacing w:val="5"/>
                <w:kern w:val="1"/>
              </w:rPr>
              <w:t xml:space="preserve">K- Nearest </w:t>
            </w:r>
            <w:r w:rsidR="00024607">
              <w:rPr>
                <w:spacing w:val="5"/>
                <w:kern w:val="1"/>
              </w:rPr>
              <w:t>Neighbor</w:t>
            </w:r>
            <w:r>
              <w:rPr>
                <w:spacing w:val="5"/>
                <w:kern w:val="1"/>
              </w:rPr>
              <w:t xml:space="preserve"> </w:t>
            </w:r>
            <w:r>
              <w:rPr>
                <w:spacing w:val="5"/>
                <w:kern w:val="1"/>
              </w:rPr>
              <w:t>implementation</w:t>
            </w:r>
          </w:p>
        </w:tc>
        <w:tc>
          <w:tcPr>
            <w:tcW w:w="4068" w:type="dxa"/>
          </w:tcPr>
          <w:p w14:paraId="4D5E5AF9" w14:textId="6C215541" w:rsidR="0021182D" w:rsidRDefault="0021182D" w:rsidP="00891EA2">
            <w:pPr>
              <w:widowControl w:val="0"/>
              <w:autoSpaceDE w:val="0"/>
              <w:autoSpaceDN w:val="0"/>
              <w:adjustRightInd w:val="0"/>
              <w:rPr>
                <w:spacing w:val="5"/>
                <w:kern w:val="1"/>
              </w:rPr>
            </w:pPr>
            <w:r>
              <w:rPr>
                <w:spacing w:val="5"/>
                <w:kern w:val="1"/>
              </w:rPr>
              <w:t>Bikram</w:t>
            </w:r>
          </w:p>
        </w:tc>
      </w:tr>
      <w:tr w:rsidR="0021182D" w14:paraId="56835A92" w14:textId="77777777" w:rsidTr="0021182D">
        <w:trPr>
          <w:trHeight w:val="213"/>
        </w:trPr>
        <w:tc>
          <w:tcPr>
            <w:tcW w:w="4068" w:type="dxa"/>
          </w:tcPr>
          <w:p w14:paraId="7F45A2D5" w14:textId="3607EA0A" w:rsidR="0021182D" w:rsidRDefault="00CE4BED" w:rsidP="00CE4BED">
            <w:pPr>
              <w:widowControl w:val="0"/>
              <w:autoSpaceDE w:val="0"/>
              <w:autoSpaceDN w:val="0"/>
              <w:adjustRightInd w:val="0"/>
              <w:rPr>
                <w:spacing w:val="5"/>
                <w:kern w:val="1"/>
              </w:rPr>
            </w:pPr>
            <w:r>
              <w:rPr>
                <w:spacing w:val="5"/>
                <w:kern w:val="1"/>
              </w:rPr>
              <w:t>Weighted Majority Algorithm</w:t>
            </w:r>
          </w:p>
        </w:tc>
        <w:tc>
          <w:tcPr>
            <w:tcW w:w="4068" w:type="dxa"/>
          </w:tcPr>
          <w:p w14:paraId="2D84B0E7" w14:textId="3201809A" w:rsidR="0021182D" w:rsidRDefault="0021182D" w:rsidP="00891EA2">
            <w:pPr>
              <w:widowControl w:val="0"/>
              <w:autoSpaceDE w:val="0"/>
              <w:autoSpaceDN w:val="0"/>
              <w:adjustRightInd w:val="0"/>
              <w:rPr>
                <w:spacing w:val="5"/>
                <w:kern w:val="1"/>
              </w:rPr>
            </w:pPr>
            <w:r>
              <w:rPr>
                <w:spacing w:val="5"/>
                <w:kern w:val="1"/>
              </w:rPr>
              <w:t>Jivjot</w:t>
            </w:r>
          </w:p>
        </w:tc>
      </w:tr>
      <w:tr w:rsidR="0021182D" w14:paraId="34187C75" w14:textId="77777777" w:rsidTr="007C52AD">
        <w:trPr>
          <w:trHeight w:val="269"/>
        </w:trPr>
        <w:tc>
          <w:tcPr>
            <w:tcW w:w="4068" w:type="dxa"/>
          </w:tcPr>
          <w:p w14:paraId="12AA5824" w14:textId="2083046A" w:rsidR="0021182D" w:rsidRDefault="0021374E" w:rsidP="00891EA2">
            <w:pPr>
              <w:widowControl w:val="0"/>
              <w:autoSpaceDE w:val="0"/>
              <w:autoSpaceDN w:val="0"/>
              <w:adjustRightInd w:val="0"/>
              <w:rPr>
                <w:spacing w:val="5"/>
                <w:kern w:val="1"/>
              </w:rPr>
            </w:pPr>
            <w:r>
              <w:rPr>
                <w:spacing w:val="5"/>
                <w:kern w:val="1"/>
              </w:rPr>
              <w:t>Poster</w:t>
            </w:r>
          </w:p>
        </w:tc>
        <w:tc>
          <w:tcPr>
            <w:tcW w:w="4068" w:type="dxa"/>
          </w:tcPr>
          <w:p w14:paraId="2C0417F9" w14:textId="03BC3533" w:rsidR="0021182D" w:rsidRDefault="0021374E" w:rsidP="00891EA2">
            <w:pPr>
              <w:widowControl w:val="0"/>
              <w:autoSpaceDE w:val="0"/>
              <w:autoSpaceDN w:val="0"/>
              <w:adjustRightInd w:val="0"/>
              <w:rPr>
                <w:spacing w:val="5"/>
                <w:kern w:val="1"/>
              </w:rPr>
            </w:pPr>
            <w:r>
              <w:rPr>
                <w:spacing w:val="5"/>
                <w:kern w:val="1"/>
              </w:rPr>
              <w:t>Jivjot, Mangesh, Anuj, Bikram</w:t>
            </w:r>
          </w:p>
        </w:tc>
      </w:tr>
      <w:tr w:rsidR="0021374E" w14:paraId="1B2C78C3" w14:textId="77777777" w:rsidTr="00A73CEA">
        <w:trPr>
          <w:trHeight w:val="213"/>
        </w:trPr>
        <w:tc>
          <w:tcPr>
            <w:tcW w:w="4068" w:type="dxa"/>
          </w:tcPr>
          <w:p w14:paraId="11046E46" w14:textId="40C105BD" w:rsidR="0021374E" w:rsidRDefault="0021374E" w:rsidP="00891EA2">
            <w:pPr>
              <w:widowControl w:val="0"/>
              <w:autoSpaceDE w:val="0"/>
              <w:autoSpaceDN w:val="0"/>
              <w:adjustRightInd w:val="0"/>
              <w:rPr>
                <w:spacing w:val="5"/>
                <w:kern w:val="1"/>
              </w:rPr>
            </w:pPr>
            <w:r>
              <w:rPr>
                <w:spacing w:val="5"/>
                <w:kern w:val="1"/>
              </w:rPr>
              <w:t>Report</w:t>
            </w:r>
          </w:p>
        </w:tc>
        <w:tc>
          <w:tcPr>
            <w:tcW w:w="4068" w:type="dxa"/>
          </w:tcPr>
          <w:p w14:paraId="72073FEE" w14:textId="32258F04" w:rsidR="0021374E" w:rsidRDefault="0021374E" w:rsidP="00891EA2">
            <w:pPr>
              <w:widowControl w:val="0"/>
              <w:autoSpaceDE w:val="0"/>
              <w:autoSpaceDN w:val="0"/>
              <w:adjustRightInd w:val="0"/>
              <w:rPr>
                <w:spacing w:val="5"/>
                <w:kern w:val="1"/>
              </w:rPr>
            </w:pPr>
            <w:r>
              <w:rPr>
                <w:spacing w:val="5"/>
                <w:kern w:val="1"/>
              </w:rPr>
              <w:t>Jivjot, Mangesh, Anuj, Bikram</w:t>
            </w:r>
          </w:p>
        </w:tc>
      </w:tr>
    </w:tbl>
    <w:p w14:paraId="3A5A001F" w14:textId="77777777" w:rsidR="00891EA2" w:rsidRDefault="00891EA2" w:rsidP="008019A3">
      <w:pPr>
        <w:widowControl w:val="0"/>
        <w:autoSpaceDE w:val="0"/>
        <w:autoSpaceDN w:val="0"/>
        <w:adjustRightInd w:val="0"/>
        <w:rPr>
          <w:b/>
          <w:bCs/>
          <w:spacing w:val="24"/>
          <w:kern w:val="1"/>
          <w:sz w:val="24"/>
          <w:szCs w:val="24"/>
        </w:rPr>
      </w:pPr>
    </w:p>
    <w:p w14:paraId="52B54EAA" w14:textId="77777777" w:rsidR="00471E4B" w:rsidRDefault="00471E4B" w:rsidP="008019A3">
      <w:pPr>
        <w:widowControl w:val="0"/>
        <w:autoSpaceDE w:val="0"/>
        <w:autoSpaceDN w:val="0"/>
        <w:adjustRightInd w:val="0"/>
        <w:rPr>
          <w:b/>
          <w:bCs/>
          <w:spacing w:val="24"/>
          <w:kern w:val="1"/>
          <w:sz w:val="24"/>
          <w:szCs w:val="24"/>
        </w:rPr>
      </w:pPr>
    </w:p>
    <w:p w14:paraId="3C5C735B" w14:textId="77777777" w:rsidR="00471E4B" w:rsidRDefault="00471E4B" w:rsidP="008019A3">
      <w:pPr>
        <w:widowControl w:val="0"/>
        <w:autoSpaceDE w:val="0"/>
        <w:autoSpaceDN w:val="0"/>
        <w:adjustRightInd w:val="0"/>
        <w:rPr>
          <w:b/>
          <w:bCs/>
          <w:spacing w:val="24"/>
          <w:kern w:val="1"/>
          <w:sz w:val="24"/>
          <w:szCs w:val="24"/>
        </w:rPr>
      </w:pPr>
    </w:p>
    <w:p w14:paraId="409067F3" w14:textId="77777777" w:rsidR="00471E4B" w:rsidRDefault="00471E4B" w:rsidP="008019A3">
      <w:pPr>
        <w:widowControl w:val="0"/>
        <w:autoSpaceDE w:val="0"/>
        <w:autoSpaceDN w:val="0"/>
        <w:adjustRightInd w:val="0"/>
        <w:rPr>
          <w:b/>
          <w:bCs/>
          <w:spacing w:val="24"/>
          <w:kern w:val="1"/>
          <w:sz w:val="24"/>
          <w:szCs w:val="24"/>
        </w:rPr>
      </w:pPr>
    </w:p>
    <w:p w14:paraId="096C79AB" w14:textId="65A23913" w:rsidR="008019A3" w:rsidRDefault="007E29F1" w:rsidP="008019A3">
      <w:pPr>
        <w:widowControl w:val="0"/>
        <w:autoSpaceDE w:val="0"/>
        <w:autoSpaceDN w:val="0"/>
        <w:adjustRightInd w:val="0"/>
        <w:rPr>
          <w:b/>
          <w:bCs/>
          <w:spacing w:val="24"/>
          <w:kern w:val="1"/>
          <w:sz w:val="24"/>
          <w:szCs w:val="24"/>
        </w:rPr>
      </w:pPr>
      <w:r>
        <w:rPr>
          <w:b/>
          <w:bCs/>
          <w:spacing w:val="24"/>
          <w:kern w:val="1"/>
          <w:sz w:val="24"/>
          <w:szCs w:val="24"/>
        </w:rPr>
        <w:t>2</w:t>
      </w:r>
      <w:r w:rsidR="007C52AD">
        <w:rPr>
          <w:b/>
          <w:bCs/>
          <w:spacing w:val="24"/>
          <w:kern w:val="1"/>
          <w:sz w:val="24"/>
          <w:szCs w:val="24"/>
        </w:rPr>
        <w:t xml:space="preserve">. </w:t>
      </w:r>
      <w:r>
        <w:rPr>
          <w:b/>
          <w:bCs/>
          <w:spacing w:val="24"/>
          <w:kern w:val="1"/>
          <w:sz w:val="24"/>
          <w:szCs w:val="24"/>
        </w:rPr>
        <w:t>Conclusion</w:t>
      </w:r>
      <w:r w:rsidR="006F2E4C">
        <w:rPr>
          <w:b/>
          <w:bCs/>
          <w:spacing w:val="24"/>
          <w:kern w:val="1"/>
          <w:sz w:val="24"/>
          <w:szCs w:val="24"/>
        </w:rPr>
        <w:t xml:space="preserve"> and Future Work</w:t>
      </w:r>
    </w:p>
    <w:p w14:paraId="42616C9C" w14:textId="77777777" w:rsidR="009D4493" w:rsidRDefault="009D4493" w:rsidP="008019A3">
      <w:pPr>
        <w:widowControl w:val="0"/>
        <w:autoSpaceDE w:val="0"/>
        <w:autoSpaceDN w:val="0"/>
        <w:adjustRightInd w:val="0"/>
        <w:rPr>
          <w:b/>
          <w:bCs/>
          <w:spacing w:val="24"/>
          <w:kern w:val="1"/>
          <w:sz w:val="24"/>
          <w:szCs w:val="24"/>
        </w:rPr>
      </w:pPr>
    </w:p>
    <w:p w14:paraId="3BBE2F46" w14:textId="541EE825" w:rsidR="00360F07" w:rsidRDefault="00C46EA7" w:rsidP="008019A3">
      <w:pPr>
        <w:widowControl w:val="0"/>
        <w:autoSpaceDE w:val="0"/>
        <w:autoSpaceDN w:val="0"/>
        <w:adjustRightInd w:val="0"/>
        <w:rPr>
          <w:spacing w:val="5"/>
          <w:kern w:val="1"/>
        </w:rPr>
      </w:pPr>
      <w:r>
        <w:rPr>
          <w:spacing w:val="5"/>
          <w:kern w:val="1"/>
        </w:rPr>
        <w:t xml:space="preserve">Our approach </w:t>
      </w:r>
      <w:r w:rsidR="00C718C9">
        <w:rPr>
          <w:spacing w:val="5"/>
          <w:kern w:val="1"/>
        </w:rPr>
        <w:t xml:space="preserve">of ensembling over Naïve Bayes, SVM and K-Nearest Neighbour </w:t>
      </w:r>
      <w:r w:rsidR="003E24A4">
        <w:rPr>
          <w:spacing w:val="5"/>
          <w:kern w:val="1"/>
        </w:rPr>
        <w:t xml:space="preserve">using </w:t>
      </w:r>
      <w:r w:rsidR="003E24A4" w:rsidRPr="003E24A4">
        <w:rPr>
          <w:b/>
          <w:spacing w:val="5"/>
          <w:kern w:val="1"/>
        </w:rPr>
        <w:t>W</w:t>
      </w:r>
      <w:r w:rsidR="00C718C9" w:rsidRPr="003E24A4">
        <w:rPr>
          <w:b/>
          <w:spacing w:val="5"/>
          <w:kern w:val="1"/>
        </w:rPr>
        <w:t xml:space="preserve">eighted </w:t>
      </w:r>
      <w:r w:rsidR="003E24A4" w:rsidRPr="003E24A4">
        <w:rPr>
          <w:b/>
          <w:spacing w:val="5"/>
          <w:kern w:val="1"/>
        </w:rPr>
        <w:t>Majority Algorithm (WMA)</w:t>
      </w:r>
      <w:r w:rsidR="00C718C9">
        <w:rPr>
          <w:spacing w:val="5"/>
          <w:kern w:val="1"/>
        </w:rPr>
        <w:t xml:space="preserve"> </w:t>
      </w:r>
      <w:r w:rsidR="00EE6CEE">
        <w:rPr>
          <w:spacing w:val="5"/>
          <w:kern w:val="1"/>
        </w:rPr>
        <w:t>improved the overall accuracy on Validation and Testing set</w:t>
      </w:r>
      <w:r w:rsidR="00333D59">
        <w:rPr>
          <w:spacing w:val="5"/>
          <w:kern w:val="1"/>
        </w:rPr>
        <w:t xml:space="preserve"> </w:t>
      </w:r>
    </w:p>
    <w:p w14:paraId="7F347780" w14:textId="77777777" w:rsidR="007C52AD" w:rsidRDefault="007C52AD" w:rsidP="008019A3">
      <w:pPr>
        <w:widowControl w:val="0"/>
        <w:autoSpaceDE w:val="0"/>
        <w:autoSpaceDN w:val="0"/>
        <w:adjustRightInd w:val="0"/>
        <w:rPr>
          <w:spacing w:val="5"/>
          <w:kern w:val="1"/>
        </w:rPr>
      </w:pPr>
    </w:p>
    <w:p w14:paraId="1A2ACAD8" w14:textId="77777777" w:rsidR="007C52AD" w:rsidRDefault="007C52AD" w:rsidP="008019A3">
      <w:pPr>
        <w:widowControl w:val="0"/>
        <w:autoSpaceDE w:val="0"/>
        <w:autoSpaceDN w:val="0"/>
        <w:adjustRightInd w:val="0"/>
        <w:rPr>
          <w:b/>
          <w:bCs/>
          <w:spacing w:val="24"/>
          <w:kern w:val="1"/>
          <w:sz w:val="24"/>
          <w:szCs w:val="24"/>
        </w:rPr>
      </w:pPr>
    </w:p>
    <w:p w14:paraId="09C283F5" w14:textId="77777777" w:rsidR="00AE1A1D" w:rsidRDefault="00AE1A1D">
      <w:pPr>
        <w:widowControl w:val="0"/>
        <w:autoSpaceDE w:val="0"/>
        <w:autoSpaceDN w:val="0"/>
        <w:adjustRightInd w:val="0"/>
        <w:rPr>
          <w:spacing w:val="5"/>
          <w:kern w:val="1"/>
        </w:rPr>
      </w:pPr>
    </w:p>
    <w:p w14:paraId="08EFC684" w14:textId="77777777" w:rsidR="00FC0B2E" w:rsidRDefault="00FC0B2E">
      <w:pPr>
        <w:widowControl w:val="0"/>
        <w:autoSpaceDE w:val="0"/>
        <w:autoSpaceDN w:val="0"/>
        <w:adjustRightInd w:val="0"/>
        <w:rPr>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1484A"/>
    <w:rsid w:val="00024607"/>
    <w:rsid w:val="000446EB"/>
    <w:rsid w:val="0005468F"/>
    <w:rsid w:val="000B34D9"/>
    <w:rsid w:val="000D54BD"/>
    <w:rsid w:val="000F213C"/>
    <w:rsid w:val="0012011E"/>
    <w:rsid w:val="00122E01"/>
    <w:rsid w:val="00156818"/>
    <w:rsid w:val="001A5395"/>
    <w:rsid w:val="001E497E"/>
    <w:rsid w:val="001F0DBB"/>
    <w:rsid w:val="0021182D"/>
    <w:rsid w:val="0021374E"/>
    <w:rsid w:val="002A4EDF"/>
    <w:rsid w:val="002D0824"/>
    <w:rsid w:val="002F66FE"/>
    <w:rsid w:val="003060EE"/>
    <w:rsid w:val="00323CCD"/>
    <w:rsid w:val="003300D7"/>
    <w:rsid w:val="00333D59"/>
    <w:rsid w:val="00334B92"/>
    <w:rsid w:val="003456AF"/>
    <w:rsid w:val="00356904"/>
    <w:rsid w:val="00360F07"/>
    <w:rsid w:val="003B2A84"/>
    <w:rsid w:val="003C1904"/>
    <w:rsid w:val="003E24A4"/>
    <w:rsid w:val="004454F5"/>
    <w:rsid w:val="00445DC2"/>
    <w:rsid w:val="00451C8A"/>
    <w:rsid w:val="00471E4B"/>
    <w:rsid w:val="00485633"/>
    <w:rsid w:val="004C7C8E"/>
    <w:rsid w:val="004E2BC1"/>
    <w:rsid w:val="004F3AEB"/>
    <w:rsid w:val="0050393D"/>
    <w:rsid w:val="005A09EC"/>
    <w:rsid w:val="005A3DCA"/>
    <w:rsid w:val="005C61D0"/>
    <w:rsid w:val="005C6A35"/>
    <w:rsid w:val="005E2CEB"/>
    <w:rsid w:val="006071DD"/>
    <w:rsid w:val="00616CD5"/>
    <w:rsid w:val="00646FC8"/>
    <w:rsid w:val="006A7F05"/>
    <w:rsid w:val="006B4538"/>
    <w:rsid w:val="006C3529"/>
    <w:rsid w:val="006F2E4C"/>
    <w:rsid w:val="00700A98"/>
    <w:rsid w:val="0071542A"/>
    <w:rsid w:val="007A2D39"/>
    <w:rsid w:val="007C52AD"/>
    <w:rsid w:val="007E29F1"/>
    <w:rsid w:val="008019A3"/>
    <w:rsid w:val="0080597B"/>
    <w:rsid w:val="008304B0"/>
    <w:rsid w:val="00853B35"/>
    <w:rsid w:val="008631D1"/>
    <w:rsid w:val="00866181"/>
    <w:rsid w:val="0088424C"/>
    <w:rsid w:val="00891EA2"/>
    <w:rsid w:val="00893A9C"/>
    <w:rsid w:val="008A433D"/>
    <w:rsid w:val="00931252"/>
    <w:rsid w:val="00962FA8"/>
    <w:rsid w:val="00965A8A"/>
    <w:rsid w:val="00972646"/>
    <w:rsid w:val="009A2039"/>
    <w:rsid w:val="009A3400"/>
    <w:rsid w:val="009A565E"/>
    <w:rsid w:val="009A6637"/>
    <w:rsid w:val="009B28F3"/>
    <w:rsid w:val="009B3F2C"/>
    <w:rsid w:val="009D4493"/>
    <w:rsid w:val="009E64BB"/>
    <w:rsid w:val="00A12677"/>
    <w:rsid w:val="00A134E4"/>
    <w:rsid w:val="00A667B5"/>
    <w:rsid w:val="00A73CEA"/>
    <w:rsid w:val="00A81CCC"/>
    <w:rsid w:val="00AE1A1D"/>
    <w:rsid w:val="00AE4005"/>
    <w:rsid w:val="00AE4A46"/>
    <w:rsid w:val="00B058D9"/>
    <w:rsid w:val="00B3371C"/>
    <w:rsid w:val="00B73103"/>
    <w:rsid w:val="00B77216"/>
    <w:rsid w:val="00BA69D8"/>
    <w:rsid w:val="00BC1C8D"/>
    <w:rsid w:val="00BC3413"/>
    <w:rsid w:val="00C11053"/>
    <w:rsid w:val="00C16807"/>
    <w:rsid w:val="00C46EA7"/>
    <w:rsid w:val="00C718C9"/>
    <w:rsid w:val="00C71ADE"/>
    <w:rsid w:val="00C942AB"/>
    <w:rsid w:val="00CB60F5"/>
    <w:rsid w:val="00CD4CC7"/>
    <w:rsid w:val="00CE4BED"/>
    <w:rsid w:val="00D012CD"/>
    <w:rsid w:val="00D42994"/>
    <w:rsid w:val="00D846FA"/>
    <w:rsid w:val="00DB0664"/>
    <w:rsid w:val="00DD358F"/>
    <w:rsid w:val="00DE51D6"/>
    <w:rsid w:val="00E34B03"/>
    <w:rsid w:val="00E443CF"/>
    <w:rsid w:val="00E60437"/>
    <w:rsid w:val="00E82C25"/>
    <w:rsid w:val="00EE2D85"/>
    <w:rsid w:val="00EE6CEE"/>
    <w:rsid w:val="00F17D3A"/>
    <w:rsid w:val="00F46E00"/>
    <w:rsid w:val="00F55148"/>
    <w:rsid w:val="00F57BFB"/>
    <w:rsid w:val="00F72C62"/>
    <w:rsid w:val="00FA05A7"/>
    <w:rsid w:val="00FA3114"/>
    <w:rsid w:val="00FA31E7"/>
    <w:rsid w:val="00FB2366"/>
    <w:rsid w:val="00FC0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ivjots@sfu.ca" TargetMode="External"/><Relationship Id="rId6" Type="http://schemas.openxmlformats.org/officeDocument/2006/relationships/hyperlink" Target="mailto:mbhangar@sfu.ca" TargetMode="External"/><Relationship Id="rId7" Type="http://schemas.openxmlformats.org/officeDocument/2006/relationships/hyperlink" Target="mailto:aissar@sfu.ca" TargetMode="External"/><Relationship Id="rId8" Type="http://schemas.openxmlformats.org/officeDocument/2006/relationships/hyperlink" Target="mailto:bsa61@sfu.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1178</Words>
  <Characters>6716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104</cp:revision>
  <dcterms:created xsi:type="dcterms:W3CDTF">2012-03-12T18:28:00Z</dcterms:created>
  <dcterms:modified xsi:type="dcterms:W3CDTF">2015-12-09T05:21:00Z</dcterms:modified>
</cp:coreProperties>
</file>